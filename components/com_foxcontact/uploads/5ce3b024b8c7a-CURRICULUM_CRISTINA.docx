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0D13" w:rsidRDefault="00947F7C">
      <w:pPr>
        <w:pStyle w:val="Ttulo5"/>
        <w:tabs>
          <w:tab w:val="clear" w:pos="1008"/>
        </w:tabs>
        <w:ind w:left="0" w:firstLine="0"/>
        <w:rPr>
          <w:rFonts w:ascii="Arial" w:hAnsi="Arial"/>
          <w:sz w:val="22"/>
          <w:szCs w:val="22"/>
          <w:shd w:val="clear" w:color="auto" w:fill="BFBFBF"/>
          <w:lang w:val="es-ES_tradnl"/>
        </w:rPr>
      </w:pPr>
      <w:r w:rsidRPr="00947F7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5pt;margin-top:-27pt;width:80.5pt;height:108.7pt;z-index:251657728;mso-wrap-distance-left:9.05pt;mso-wrap-distance-right:9.05pt" stroked="f">
            <v:fill opacity="0" color2="black"/>
            <v:textbox inset="0,0,0,0">
              <w:txbxContent>
                <w:p w:rsidR="00320D13" w:rsidRDefault="0035014A">
                  <w:pPr>
                    <w:jc w:val="right"/>
                  </w:pPr>
                  <w:r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1181100" cy="1104900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20D13" w:rsidRDefault="00320D13"/>
              </w:txbxContent>
            </v:textbox>
            <w10:wrap type="square"/>
          </v:shape>
        </w:pict>
      </w:r>
      <w:r w:rsidR="00320D13">
        <w:rPr>
          <w:rFonts w:ascii="Arial" w:hAnsi="Arial"/>
          <w:sz w:val="22"/>
          <w:szCs w:val="22"/>
          <w:shd w:val="clear" w:color="auto" w:fill="BFBFBF"/>
          <w:lang w:val="es-ES_tradnl"/>
        </w:rPr>
        <w:t>CRISTINA MARCOS LÓPEZ DE CARRIZOSA</w:t>
      </w:r>
    </w:p>
    <w:p w:rsidR="00320D13" w:rsidRDefault="00320D13">
      <w:pPr>
        <w:pStyle w:val="Ttulo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</w:t>
      </w:r>
    </w:p>
    <w:p w:rsidR="00320D13" w:rsidRDefault="00320D13">
      <w:pPr>
        <w:pStyle w:val="Ttulo3"/>
        <w:pBdr>
          <w:bottom w:val="single" w:sz="8" w:space="1" w:color="000000"/>
        </w:pBdr>
        <w:shd w:val="clear" w:color="auto" w:fill="FFFFFF"/>
        <w:jc w:val="both"/>
        <w:rPr>
          <w:b w:val="0"/>
          <w:i/>
          <w:sz w:val="22"/>
          <w:szCs w:val="22"/>
        </w:rPr>
      </w:pPr>
      <w:r>
        <w:rPr>
          <w:i/>
          <w:sz w:val="22"/>
          <w:szCs w:val="22"/>
        </w:rPr>
        <w:t>DATOS PERSONALES</w:t>
      </w:r>
      <w:r>
        <w:rPr>
          <w:b w:val="0"/>
          <w:i/>
          <w:sz w:val="22"/>
          <w:szCs w:val="22"/>
        </w:rPr>
        <w:t>:</w:t>
      </w:r>
    </w:p>
    <w:p w:rsidR="00320D13" w:rsidRDefault="00320D13">
      <w:pPr>
        <w:pStyle w:val="Ttulo9"/>
        <w:tabs>
          <w:tab w:val="clear" w:pos="1584"/>
        </w:tabs>
        <w:ind w:left="708" w:firstLine="0"/>
        <w:jc w:val="both"/>
      </w:pPr>
      <w:r>
        <w:t>Fecha de nacimiento: 04/06/1976</w:t>
      </w:r>
    </w:p>
    <w:p w:rsidR="00320D13" w:rsidRDefault="00320D13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Dirección: C/ Juan </w:t>
      </w:r>
      <w:proofErr w:type="spellStart"/>
      <w:r>
        <w:rPr>
          <w:rFonts w:ascii="Arial" w:hAnsi="Arial" w:cs="Arial"/>
          <w:sz w:val="22"/>
          <w:szCs w:val="22"/>
        </w:rPr>
        <w:t>Pablos</w:t>
      </w:r>
      <w:proofErr w:type="spellEnd"/>
      <w:r>
        <w:rPr>
          <w:rFonts w:ascii="Arial" w:hAnsi="Arial" w:cs="Arial"/>
          <w:sz w:val="22"/>
          <w:szCs w:val="22"/>
        </w:rPr>
        <w:t>, nº 8B, 1ºB. Sevilla</w:t>
      </w:r>
    </w:p>
    <w:p w:rsidR="00320D13" w:rsidRDefault="0089377F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Teléfono</w:t>
      </w:r>
      <w:r w:rsidR="00320D13">
        <w:rPr>
          <w:rFonts w:ascii="Arial" w:hAnsi="Arial" w:cs="Arial"/>
          <w:sz w:val="22"/>
          <w:szCs w:val="22"/>
        </w:rPr>
        <w:t xml:space="preserve"> de contacto:</w:t>
      </w:r>
      <w:r w:rsidR="00320D13">
        <w:rPr>
          <w:rFonts w:ascii="Arial" w:hAnsi="Arial" w:cs="Arial"/>
          <w:b/>
          <w:sz w:val="22"/>
          <w:szCs w:val="22"/>
        </w:rPr>
        <w:t xml:space="preserve"> </w:t>
      </w:r>
      <w:r w:rsidR="00320D13">
        <w:rPr>
          <w:rFonts w:ascii="Arial" w:hAnsi="Arial" w:cs="Arial"/>
          <w:sz w:val="22"/>
          <w:szCs w:val="22"/>
        </w:rPr>
        <w:t>667 065 876</w:t>
      </w:r>
    </w:p>
    <w:p w:rsidR="00320D13" w:rsidRDefault="00320D13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Dirección de correo electrónico: </w:t>
      </w:r>
      <w:hyperlink r:id="rId6" w:history="1">
        <w:r>
          <w:rPr>
            <w:rStyle w:val="Hipervnculo"/>
            <w:rFonts w:ascii="Arial" w:hAnsi="Arial"/>
          </w:rPr>
          <w:t>cmlc08@hotmail.com</w:t>
        </w:r>
      </w:hyperlink>
    </w:p>
    <w:p w:rsidR="00320D13" w:rsidRDefault="00320D13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Carné de conducir y vehículo propio</w:t>
      </w:r>
    </w:p>
    <w:p w:rsidR="00320D13" w:rsidRDefault="00320D13">
      <w:pPr>
        <w:pStyle w:val="Ttulo3"/>
        <w:pBdr>
          <w:bottom w:val="single" w:sz="8" w:space="1" w:color="000000"/>
        </w:pBdr>
        <w:shd w:val="clear" w:color="auto" w:fill="FFFFFF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FORMACIÓN: </w:t>
      </w:r>
    </w:p>
    <w:p w:rsidR="00320D13" w:rsidRDefault="00320D13">
      <w:pPr>
        <w:pStyle w:val="Textocomentario1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Enero-Junio 2000. Postgrado en Trabajo Social Hospitalario. </w:t>
      </w:r>
      <w:r>
        <w:rPr>
          <w:rFonts w:ascii="Arial" w:hAnsi="Arial"/>
          <w:sz w:val="22"/>
          <w:szCs w:val="22"/>
        </w:rPr>
        <w:t xml:space="preserve">Unidad de Trabajo Social del </w:t>
      </w:r>
      <w:r w:rsidRPr="0037770D">
        <w:rPr>
          <w:rFonts w:ascii="Arial" w:hAnsi="Arial"/>
          <w:sz w:val="22"/>
          <w:szCs w:val="22"/>
        </w:rPr>
        <w:t>Hospital Materno- Infantil</w:t>
      </w:r>
      <w:r>
        <w:rPr>
          <w:rFonts w:ascii="Arial" w:hAnsi="Arial"/>
          <w:i/>
          <w:sz w:val="22"/>
          <w:szCs w:val="22"/>
        </w:rPr>
        <w:t xml:space="preserve"> </w:t>
      </w:r>
      <w:r w:rsidRPr="0037770D">
        <w:rPr>
          <w:rFonts w:ascii="Arial" w:hAnsi="Arial"/>
          <w:sz w:val="22"/>
          <w:szCs w:val="22"/>
        </w:rPr>
        <w:t>Virgen</w:t>
      </w:r>
      <w:r>
        <w:rPr>
          <w:rFonts w:ascii="Arial" w:hAnsi="Arial"/>
          <w:i/>
          <w:sz w:val="22"/>
          <w:szCs w:val="22"/>
        </w:rPr>
        <w:t xml:space="preserve"> </w:t>
      </w:r>
      <w:r w:rsidRPr="0037770D">
        <w:rPr>
          <w:rFonts w:ascii="Arial" w:hAnsi="Arial"/>
          <w:sz w:val="22"/>
          <w:szCs w:val="22"/>
        </w:rPr>
        <w:t>del</w:t>
      </w:r>
      <w:r>
        <w:rPr>
          <w:rFonts w:ascii="Arial" w:hAnsi="Arial"/>
          <w:i/>
          <w:sz w:val="22"/>
          <w:szCs w:val="22"/>
        </w:rPr>
        <w:t xml:space="preserve"> </w:t>
      </w:r>
      <w:r w:rsidRPr="00E905BA">
        <w:rPr>
          <w:rFonts w:ascii="Arial" w:hAnsi="Arial"/>
          <w:sz w:val="22"/>
          <w:szCs w:val="22"/>
        </w:rPr>
        <w:t>Rocío</w:t>
      </w:r>
      <w:r>
        <w:rPr>
          <w:rFonts w:ascii="Arial" w:hAnsi="Arial"/>
          <w:sz w:val="22"/>
          <w:szCs w:val="22"/>
        </w:rPr>
        <w:t>. Sevilla. 384 horas.</w:t>
      </w:r>
    </w:p>
    <w:p w:rsidR="00320D13" w:rsidRDefault="00320D13">
      <w:pPr>
        <w:jc w:val="both"/>
        <w:rPr>
          <w:rFonts w:ascii="Arial" w:hAnsi="Arial"/>
          <w:b/>
          <w:sz w:val="22"/>
          <w:szCs w:val="22"/>
        </w:rPr>
      </w:pPr>
    </w:p>
    <w:p w:rsidR="00320D13" w:rsidRDefault="0042543F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1997-</w:t>
      </w:r>
      <w:r w:rsidR="00320D13">
        <w:rPr>
          <w:rFonts w:ascii="Arial" w:hAnsi="Arial"/>
          <w:b/>
          <w:sz w:val="22"/>
          <w:szCs w:val="22"/>
        </w:rPr>
        <w:t xml:space="preserve">1999 Diplomada en Trabajo Social. </w:t>
      </w:r>
      <w:r w:rsidR="00320D13" w:rsidRPr="0037770D">
        <w:rPr>
          <w:rFonts w:ascii="Arial" w:hAnsi="Arial"/>
          <w:sz w:val="22"/>
          <w:szCs w:val="22"/>
        </w:rPr>
        <w:t xml:space="preserve">Universidad Pablo de </w:t>
      </w:r>
      <w:proofErr w:type="spellStart"/>
      <w:r w:rsidR="00320D13" w:rsidRPr="0037770D">
        <w:rPr>
          <w:rFonts w:ascii="Arial" w:hAnsi="Arial"/>
          <w:sz w:val="22"/>
          <w:szCs w:val="22"/>
        </w:rPr>
        <w:t>Olavide</w:t>
      </w:r>
      <w:proofErr w:type="spellEnd"/>
      <w:r w:rsidR="00320D13">
        <w:rPr>
          <w:rFonts w:ascii="Arial" w:hAnsi="Arial"/>
          <w:sz w:val="22"/>
          <w:szCs w:val="22"/>
        </w:rPr>
        <w:t>. Sevilla</w:t>
      </w:r>
    </w:p>
    <w:p w:rsidR="00320D13" w:rsidRDefault="00320D13">
      <w:pPr>
        <w:jc w:val="both"/>
        <w:rPr>
          <w:rFonts w:ascii="Arial" w:hAnsi="Arial"/>
          <w:sz w:val="22"/>
          <w:szCs w:val="22"/>
          <w:u w:val="single"/>
        </w:rPr>
      </w:pPr>
    </w:p>
    <w:p w:rsidR="00320D13" w:rsidRDefault="00320D13">
      <w:pPr>
        <w:pStyle w:val="Ttulo3"/>
        <w:pBdr>
          <w:bottom w:val="single" w:sz="8" w:space="1" w:color="000000"/>
        </w:pBdr>
        <w:shd w:val="clear" w:color="auto" w:fill="FFFFFF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EXPERIENCIA PROFESIONAL:</w:t>
      </w:r>
    </w:p>
    <w:p w:rsidR="00CF1DC3" w:rsidRDefault="00CF1DC3">
      <w:pPr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Octubr</w:t>
      </w:r>
      <w:r w:rsidR="0042543F">
        <w:rPr>
          <w:rFonts w:ascii="Arial" w:hAnsi="Arial"/>
          <w:b/>
          <w:bCs/>
          <w:sz w:val="22"/>
          <w:szCs w:val="22"/>
        </w:rPr>
        <w:t>e 2013-</w:t>
      </w:r>
      <w:r w:rsidR="00BA3D90">
        <w:rPr>
          <w:rFonts w:ascii="Arial" w:hAnsi="Arial"/>
          <w:b/>
          <w:bCs/>
          <w:sz w:val="22"/>
          <w:szCs w:val="22"/>
        </w:rPr>
        <w:t>Julio 2018</w:t>
      </w:r>
      <w:r w:rsidR="00C50459">
        <w:rPr>
          <w:rFonts w:ascii="Arial" w:hAnsi="Arial"/>
          <w:b/>
          <w:bCs/>
          <w:sz w:val="22"/>
          <w:szCs w:val="22"/>
        </w:rPr>
        <w:t xml:space="preserve">. </w:t>
      </w:r>
      <w:proofErr w:type="spellStart"/>
      <w:r>
        <w:rPr>
          <w:rFonts w:ascii="Arial" w:hAnsi="Arial"/>
          <w:b/>
          <w:bCs/>
          <w:sz w:val="22"/>
          <w:szCs w:val="22"/>
        </w:rPr>
        <w:t>Abengoa-Abeinsa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/>
          <w:bCs/>
          <w:sz w:val="22"/>
          <w:szCs w:val="22"/>
        </w:rPr>
        <w:t>Engineering</w:t>
      </w:r>
      <w:proofErr w:type="spellEnd"/>
      <w:r>
        <w:rPr>
          <w:rFonts w:ascii="Arial" w:hAnsi="Arial"/>
          <w:b/>
          <w:bCs/>
          <w:sz w:val="22"/>
          <w:szCs w:val="22"/>
        </w:rPr>
        <w:t>.</w:t>
      </w:r>
    </w:p>
    <w:p w:rsidR="0019418C" w:rsidRDefault="0019418C">
      <w:pPr>
        <w:jc w:val="both"/>
        <w:rPr>
          <w:rFonts w:ascii="Arial" w:hAnsi="Arial"/>
          <w:b/>
          <w:bCs/>
          <w:sz w:val="22"/>
          <w:szCs w:val="22"/>
        </w:rPr>
      </w:pPr>
    </w:p>
    <w:p w:rsidR="00D87388" w:rsidRDefault="0019418C" w:rsidP="00ED0515">
      <w:pPr>
        <w:numPr>
          <w:ilvl w:val="0"/>
          <w:numId w:val="4"/>
        </w:numPr>
        <w:jc w:val="both"/>
        <w:rPr>
          <w:rFonts w:ascii="Arial" w:hAnsi="Arial"/>
          <w:b/>
          <w:bCs/>
          <w:sz w:val="22"/>
          <w:szCs w:val="22"/>
        </w:rPr>
      </w:pPr>
      <w:r w:rsidRPr="006213AE">
        <w:rPr>
          <w:rFonts w:ascii="Arial" w:hAnsi="Arial"/>
          <w:b/>
          <w:bCs/>
          <w:sz w:val="22"/>
          <w:szCs w:val="22"/>
        </w:rPr>
        <w:t>Enero 2015-</w:t>
      </w:r>
      <w:r w:rsidR="00BA3D90">
        <w:rPr>
          <w:rFonts w:ascii="Arial" w:hAnsi="Arial"/>
          <w:b/>
          <w:bCs/>
          <w:sz w:val="22"/>
          <w:szCs w:val="22"/>
        </w:rPr>
        <w:t>Julio 2018.</w:t>
      </w:r>
      <w:r w:rsidR="006213AE">
        <w:rPr>
          <w:rFonts w:ascii="Arial" w:hAnsi="Arial"/>
          <w:bCs/>
          <w:sz w:val="22"/>
          <w:szCs w:val="22"/>
        </w:rPr>
        <w:t xml:space="preserve"> </w:t>
      </w:r>
      <w:r w:rsidR="00DA0614">
        <w:rPr>
          <w:rFonts w:ascii="Arial" w:hAnsi="Arial"/>
          <w:b/>
          <w:bCs/>
          <w:sz w:val="22"/>
          <w:szCs w:val="22"/>
        </w:rPr>
        <w:t>Técnico de Gestión Documental</w:t>
      </w:r>
      <w:r w:rsidR="004C442F">
        <w:rPr>
          <w:rFonts w:ascii="Arial" w:hAnsi="Arial"/>
          <w:b/>
          <w:bCs/>
          <w:sz w:val="22"/>
          <w:szCs w:val="22"/>
        </w:rPr>
        <w:t xml:space="preserve"> (Departamento Gestión Documental</w:t>
      </w:r>
      <w:r w:rsidR="006213AE" w:rsidRPr="006213AE">
        <w:rPr>
          <w:rFonts w:ascii="Arial" w:hAnsi="Arial"/>
          <w:b/>
          <w:bCs/>
          <w:sz w:val="22"/>
          <w:szCs w:val="22"/>
        </w:rPr>
        <w:t>).</w:t>
      </w:r>
      <w:r w:rsidR="00544062">
        <w:rPr>
          <w:rFonts w:ascii="Arial" w:hAnsi="Arial"/>
          <w:b/>
          <w:bCs/>
          <w:sz w:val="22"/>
          <w:szCs w:val="22"/>
        </w:rPr>
        <w:t xml:space="preserve">   </w:t>
      </w:r>
    </w:p>
    <w:p w:rsidR="006213AE" w:rsidRDefault="000B79DB" w:rsidP="006213AE">
      <w:pPr>
        <w:ind w:left="1080"/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Funciones</w:t>
      </w:r>
      <w:r w:rsidR="00084F57">
        <w:rPr>
          <w:rFonts w:ascii="Arial" w:hAnsi="Arial"/>
          <w:bCs/>
          <w:sz w:val="22"/>
          <w:szCs w:val="22"/>
        </w:rPr>
        <w:t xml:space="preserve"> </w:t>
      </w:r>
      <w:proofErr w:type="gramStart"/>
      <w:r w:rsidR="00084F57">
        <w:rPr>
          <w:rFonts w:ascii="Arial" w:hAnsi="Arial"/>
          <w:bCs/>
          <w:sz w:val="22"/>
          <w:szCs w:val="22"/>
        </w:rPr>
        <w:t>principales</w:t>
      </w:r>
      <w:proofErr w:type="gramEnd"/>
      <w:r>
        <w:rPr>
          <w:rFonts w:ascii="Arial" w:hAnsi="Arial"/>
          <w:bCs/>
          <w:sz w:val="22"/>
          <w:szCs w:val="22"/>
        </w:rPr>
        <w:t>:</w:t>
      </w:r>
    </w:p>
    <w:p w:rsidR="000B79DB" w:rsidRDefault="000B79DB" w:rsidP="006213AE">
      <w:pPr>
        <w:ind w:left="1080"/>
        <w:jc w:val="both"/>
        <w:rPr>
          <w:rFonts w:ascii="Arial" w:hAnsi="Arial"/>
          <w:bCs/>
          <w:sz w:val="22"/>
          <w:szCs w:val="22"/>
        </w:rPr>
      </w:pPr>
    </w:p>
    <w:p w:rsidR="008E45D4" w:rsidRDefault="00FF27E1" w:rsidP="00D87388">
      <w:pPr>
        <w:numPr>
          <w:ilvl w:val="0"/>
          <w:numId w:val="6"/>
        </w:numPr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Manej</w:t>
      </w:r>
      <w:r w:rsidR="00DE10BE">
        <w:rPr>
          <w:rFonts w:ascii="Arial" w:hAnsi="Arial"/>
          <w:bCs/>
          <w:sz w:val="22"/>
          <w:szCs w:val="22"/>
        </w:rPr>
        <w:t>o de la aplicación documental</w:t>
      </w:r>
      <w:r w:rsidR="008E45D4">
        <w:rPr>
          <w:rFonts w:ascii="Arial" w:hAnsi="Arial"/>
          <w:bCs/>
          <w:sz w:val="22"/>
          <w:szCs w:val="22"/>
        </w:rPr>
        <w:t xml:space="preserve"> Open Tex.</w:t>
      </w:r>
    </w:p>
    <w:p w:rsidR="00DA0614" w:rsidRDefault="00DA0614" w:rsidP="006213AE">
      <w:pPr>
        <w:numPr>
          <w:ilvl w:val="0"/>
          <w:numId w:val="6"/>
        </w:numPr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Apoyo en los diferentes proyectos de ingeniería de la empresa; asegurando la idoneidad de la documentación.</w:t>
      </w:r>
    </w:p>
    <w:p w:rsidR="008E45D4" w:rsidRPr="006213AE" w:rsidRDefault="00DA0614" w:rsidP="006213AE">
      <w:pPr>
        <w:numPr>
          <w:ilvl w:val="0"/>
          <w:numId w:val="6"/>
        </w:numPr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Realización de entregas de documentación oficial al cliente, control y almacenamiento del flujo de información relevante entre la empresa y el cliente, actualización de tablas de información de los proyectos.</w:t>
      </w:r>
      <w:r w:rsidR="006800AC">
        <w:rPr>
          <w:rFonts w:ascii="Arial" w:hAnsi="Arial"/>
          <w:bCs/>
          <w:sz w:val="22"/>
          <w:szCs w:val="22"/>
        </w:rPr>
        <w:t xml:space="preserve"> </w:t>
      </w:r>
    </w:p>
    <w:p w:rsidR="00D87388" w:rsidRDefault="00DA0614" w:rsidP="0074183E">
      <w:pPr>
        <w:numPr>
          <w:ilvl w:val="0"/>
          <w:numId w:val="6"/>
        </w:numPr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Formación sobre gestión documental a los usuarios de </w:t>
      </w:r>
      <w:proofErr w:type="spellStart"/>
      <w:r>
        <w:rPr>
          <w:rFonts w:ascii="Arial" w:hAnsi="Arial"/>
          <w:bCs/>
          <w:sz w:val="22"/>
          <w:szCs w:val="22"/>
        </w:rPr>
        <w:t>Abeinsa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Engineering</w:t>
      </w:r>
      <w:proofErr w:type="spellEnd"/>
      <w:r>
        <w:rPr>
          <w:rFonts w:ascii="Arial" w:hAnsi="Arial"/>
          <w:bCs/>
          <w:sz w:val="22"/>
          <w:szCs w:val="22"/>
        </w:rPr>
        <w:t xml:space="preserve">. </w:t>
      </w:r>
    </w:p>
    <w:p w:rsidR="00F66C8B" w:rsidRDefault="00761E1C" w:rsidP="0074183E">
      <w:pPr>
        <w:numPr>
          <w:ilvl w:val="0"/>
          <w:numId w:val="6"/>
        </w:numPr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Control biblioteca.</w:t>
      </w:r>
    </w:p>
    <w:p w:rsidR="0019418C" w:rsidRDefault="0019418C" w:rsidP="0019418C">
      <w:pPr>
        <w:ind w:left="720"/>
        <w:jc w:val="both"/>
        <w:rPr>
          <w:rFonts w:ascii="Arial" w:hAnsi="Arial"/>
          <w:bCs/>
          <w:sz w:val="22"/>
          <w:szCs w:val="22"/>
        </w:rPr>
      </w:pPr>
    </w:p>
    <w:p w:rsidR="0036053D" w:rsidRPr="009759E1" w:rsidRDefault="0036053D" w:rsidP="0036053D">
      <w:pPr>
        <w:numPr>
          <w:ilvl w:val="0"/>
          <w:numId w:val="4"/>
        </w:numPr>
        <w:jc w:val="both"/>
        <w:rPr>
          <w:rFonts w:ascii="Arial" w:hAnsi="Arial"/>
          <w:bCs/>
          <w:sz w:val="22"/>
          <w:szCs w:val="22"/>
        </w:rPr>
      </w:pPr>
      <w:r w:rsidRPr="00333AA2">
        <w:rPr>
          <w:rFonts w:ascii="Arial" w:hAnsi="Arial"/>
          <w:b/>
          <w:bCs/>
          <w:sz w:val="22"/>
          <w:szCs w:val="22"/>
        </w:rPr>
        <w:t>Octubre 2013-Enero 2015</w:t>
      </w:r>
      <w:r w:rsidR="00333AA2">
        <w:rPr>
          <w:rFonts w:ascii="Arial" w:hAnsi="Arial"/>
          <w:bCs/>
          <w:sz w:val="22"/>
          <w:szCs w:val="22"/>
        </w:rPr>
        <w:t xml:space="preserve">. </w:t>
      </w:r>
      <w:r w:rsidR="00847174">
        <w:rPr>
          <w:rFonts w:ascii="Arial" w:hAnsi="Arial"/>
          <w:b/>
          <w:bCs/>
          <w:sz w:val="22"/>
          <w:szCs w:val="22"/>
        </w:rPr>
        <w:t>Secretaria (</w:t>
      </w:r>
      <w:r w:rsidR="00333AA2" w:rsidRPr="00333AA2">
        <w:rPr>
          <w:rFonts w:ascii="Arial" w:hAnsi="Arial"/>
          <w:b/>
          <w:bCs/>
          <w:sz w:val="22"/>
          <w:szCs w:val="22"/>
        </w:rPr>
        <w:t>Departamento CRC</w:t>
      </w:r>
      <w:r w:rsidR="004C442F">
        <w:rPr>
          <w:rFonts w:ascii="Arial" w:hAnsi="Arial"/>
          <w:b/>
          <w:bCs/>
          <w:sz w:val="22"/>
          <w:szCs w:val="22"/>
        </w:rPr>
        <w:t>-Centro de Recursos Compartidos</w:t>
      </w:r>
      <w:r w:rsidR="00847174">
        <w:rPr>
          <w:rFonts w:ascii="Arial" w:hAnsi="Arial"/>
          <w:b/>
          <w:bCs/>
          <w:sz w:val="22"/>
          <w:szCs w:val="22"/>
        </w:rPr>
        <w:t>)</w:t>
      </w:r>
      <w:r w:rsidR="00333AA2" w:rsidRPr="00333AA2">
        <w:rPr>
          <w:rFonts w:ascii="Arial" w:hAnsi="Arial"/>
          <w:b/>
          <w:bCs/>
          <w:sz w:val="22"/>
          <w:szCs w:val="22"/>
        </w:rPr>
        <w:t>.</w:t>
      </w:r>
      <w:r w:rsidR="00544062">
        <w:rPr>
          <w:rFonts w:ascii="Arial" w:hAnsi="Arial"/>
          <w:b/>
          <w:bCs/>
          <w:sz w:val="22"/>
          <w:szCs w:val="22"/>
        </w:rPr>
        <w:t xml:space="preserve">  </w:t>
      </w:r>
    </w:p>
    <w:p w:rsidR="00D87388" w:rsidRDefault="000B79DB" w:rsidP="00D87388">
      <w:pPr>
        <w:ind w:left="720"/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Funciones:</w:t>
      </w:r>
    </w:p>
    <w:p w:rsidR="000B79DB" w:rsidRDefault="000B79DB" w:rsidP="00D87388">
      <w:pPr>
        <w:ind w:left="720"/>
        <w:jc w:val="both"/>
        <w:rPr>
          <w:rFonts w:ascii="Arial" w:hAnsi="Arial"/>
          <w:bCs/>
          <w:sz w:val="22"/>
          <w:szCs w:val="22"/>
        </w:rPr>
      </w:pPr>
    </w:p>
    <w:p w:rsidR="0045486E" w:rsidRDefault="009759E1" w:rsidP="00FA1A29">
      <w:pPr>
        <w:numPr>
          <w:ilvl w:val="0"/>
          <w:numId w:val="5"/>
        </w:numPr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P</w:t>
      </w:r>
      <w:r w:rsidR="00641676">
        <w:rPr>
          <w:rFonts w:ascii="Arial" w:hAnsi="Arial"/>
          <w:bCs/>
          <w:sz w:val="22"/>
          <w:szCs w:val="22"/>
        </w:rPr>
        <w:t xml:space="preserve">edidos </w:t>
      </w:r>
      <w:r w:rsidR="00DF53B9">
        <w:rPr>
          <w:rFonts w:ascii="Arial" w:hAnsi="Arial"/>
          <w:bCs/>
          <w:sz w:val="22"/>
          <w:szCs w:val="22"/>
        </w:rPr>
        <w:t xml:space="preserve">y control </w:t>
      </w:r>
      <w:r w:rsidR="007C1F4F">
        <w:rPr>
          <w:rFonts w:ascii="Arial" w:hAnsi="Arial"/>
          <w:bCs/>
          <w:sz w:val="22"/>
          <w:szCs w:val="22"/>
        </w:rPr>
        <w:t>de material de oficina</w:t>
      </w:r>
      <w:r w:rsidR="00641676">
        <w:rPr>
          <w:rFonts w:ascii="Arial" w:hAnsi="Arial"/>
          <w:bCs/>
          <w:sz w:val="22"/>
          <w:szCs w:val="22"/>
        </w:rPr>
        <w:t xml:space="preserve">. </w:t>
      </w:r>
    </w:p>
    <w:p w:rsidR="0045486E" w:rsidRDefault="00641676" w:rsidP="00FA1A29">
      <w:pPr>
        <w:numPr>
          <w:ilvl w:val="0"/>
          <w:numId w:val="5"/>
        </w:numPr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Co</w:t>
      </w:r>
      <w:r w:rsidR="002E2E56">
        <w:rPr>
          <w:rFonts w:ascii="Arial" w:hAnsi="Arial"/>
          <w:bCs/>
          <w:sz w:val="22"/>
          <w:szCs w:val="22"/>
        </w:rPr>
        <w:t xml:space="preserve">ntrol de archivos de </w:t>
      </w:r>
      <w:r>
        <w:rPr>
          <w:rFonts w:ascii="Arial" w:hAnsi="Arial"/>
          <w:bCs/>
          <w:sz w:val="22"/>
          <w:szCs w:val="22"/>
        </w:rPr>
        <w:t xml:space="preserve"> documentación </w:t>
      </w:r>
      <w:r w:rsidR="0045486E">
        <w:rPr>
          <w:rFonts w:ascii="Arial" w:hAnsi="Arial"/>
          <w:bCs/>
          <w:sz w:val="22"/>
          <w:szCs w:val="22"/>
        </w:rPr>
        <w:t>confidencial.</w:t>
      </w:r>
    </w:p>
    <w:p w:rsidR="00A65272" w:rsidRDefault="00A65272" w:rsidP="00A65272">
      <w:pPr>
        <w:numPr>
          <w:ilvl w:val="0"/>
          <w:numId w:val="5"/>
        </w:numPr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 xml:space="preserve">Tramitación </w:t>
      </w:r>
      <w:r w:rsidR="00B545DB">
        <w:rPr>
          <w:rFonts w:ascii="Arial" w:hAnsi="Arial"/>
          <w:bCs/>
          <w:sz w:val="22"/>
          <w:szCs w:val="22"/>
        </w:rPr>
        <w:t xml:space="preserve">de </w:t>
      </w:r>
      <w:r>
        <w:rPr>
          <w:rFonts w:ascii="Arial" w:hAnsi="Arial"/>
          <w:bCs/>
          <w:sz w:val="22"/>
          <w:szCs w:val="22"/>
        </w:rPr>
        <w:t>p</w:t>
      </w:r>
      <w:r w:rsidR="00B545DB">
        <w:rPr>
          <w:rFonts w:ascii="Arial" w:hAnsi="Arial"/>
          <w:bCs/>
          <w:sz w:val="22"/>
          <w:szCs w:val="22"/>
        </w:rPr>
        <w:t>ermisos y</w:t>
      </w:r>
      <w:r>
        <w:rPr>
          <w:rFonts w:ascii="Arial" w:hAnsi="Arial"/>
          <w:bCs/>
          <w:sz w:val="22"/>
          <w:szCs w:val="22"/>
        </w:rPr>
        <w:t xml:space="preserve"> accesos a la oficina.</w:t>
      </w:r>
    </w:p>
    <w:p w:rsidR="0073067A" w:rsidRDefault="0073067A" w:rsidP="00A65272">
      <w:pPr>
        <w:numPr>
          <w:ilvl w:val="0"/>
          <w:numId w:val="5"/>
        </w:numPr>
        <w:jc w:val="both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Apoyo a las distintas necesidades surgidas a compañeros y Directores.</w:t>
      </w:r>
    </w:p>
    <w:p w:rsidR="0036053D" w:rsidRDefault="0036053D">
      <w:pPr>
        <w:jc w:val="both"/>
        <w:rPr>
          <w:rFonts w:ascii="Arial" w:hAnsi="Arial"/>
          <w:bCs/>
          <w:sz w:val="22"/>
          <w:szCs w:val="22"/>
        </w:rPr>
      </w:pPr>
    </w:p>
    <w:p w:rsidR="003C1415" w:rsidRPr="0085359B" w:rsidRDefault="003C1415">
      <w:pPr>
        <w:jc w:val="both"/>
        <w:rPr>
          <w:rFonts w:ascii="Arial" w:hAnsi="Arial"/>
          <w:bCs/>
          <w:sz w:val="22"/>
          <w:szCs w:val="22"/>
        </w:rPr>
      </w:pPr>
    </w:p>
    <w:p w:rsidR="00440FDB" w:rsidRDefault="00440FDB">
      <w:pPr>
        <w:jc w:val="both"/>
        <w:rPr>
          <w:rFonts w:ascii="Arial" w:hAnsi="Arial"/>
          <w:b/>
          <w:bCs/>
          <w:sz w:val="22"/>
          <w:szCs w:val="22"/>
        </w:rPr>
      </w:pPr>
    </w:p>
    <w:p w:rsidR="00293C68" w:rsidRDefault="00293C68">
      <w:pPr>
        <w:jc w:val="both"/>
        <w:rPr>
          <w:rFonts w:ascii="Arial" w:hAnsi="Arial"/>
          <w:b/>
          <w:bCs/>
          <w:sz w:val="22"/>
          <w:szCs w:val="22"/>
        </w:rPr>
      </w:pPr>
    </w:p>
    <w:p w:rsidR="00440FDB" w:rsidRDefault="00440FDB">
      <w:pPr>
        <w:jc w:val="both"/>
        <w:rPr>
          <w:rFonts w:ascii="Arial" w:hAnsi="Arial"/>
          <w:b/>
          <w:bCs/>
          <w:sz w:val="22"/>
          <w:szCs w:val="22"/>
        </w:rPr>
      </w:pPr>
    </w:p>
    <w:p w:rsidR="00440FDB" w:rsidRDefault="00440FDB">
      <w:pPr>
        <w:jc w:val="both"/>
        <w:rPr>
          <w:rFonts w:ascii="Arial" w:hAnsi="Arial"/>
          <w:b/>
          <w:bCs/>
          <w:sz w:val="22"/>
          <w:szCs w:val="22"/>
        </w:rPr>
      </w:pPr>
    </w:p>
    <w:p w:rsidR="00320D13" w:rsidRDefault="00DC071D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lastRenderedPageBreak/>
        <w:t>Marzo</w:t>
      </w:r>
      <w:r w:rsidR="00C26BE1">
        <w:rPr>
          <w:rFonts w:ascii="Arial" w:hAnsi="Arial"/>
          <w:b/>
          <w:bCs/>
          <w:sz w:val="22"/>
          <w:szCs w:val="22"/>
        </w:rPr>
        <w:t xml:space="preserve"> 2004-</w:t>
      </w:r>
      <w:r w:rsidR="00320D13">
        <w:rPr>
          <w:rFonts w:ascii="Arial" w:hAnsi="Arial"/>
          <w:b/>
          <w:bCs/>
          <w:sz w:val="22"/>
          <w:szCs w:val="22"/>
        </w:rPr>
        <w:t>Noviembre 2009</w:t>
      </w:r>
      <w:r w:rsidR="00320D13">
        <w:rPr>
          <w:rFonts w:ascii="Arial" w:hAnsi="Arial"/>
          <w:sz w:val="22"/>
          <w:szCs w:val="22"/>
        </w:rPr>
        <w:t xml:space="preserve">. </w:t>
      </w:r>
      <w:r w:rsidR="00320D13">
        <w:rPr>
          <w:rFonts w:ascii="Arial" w:hAnsi="Arial"/>
          <w:b/>
          <w:sz w:val="22"/>
          <w:szCs w:val="22"/>
        </w:rPr>
        <w:t>Trabajadora Social</w:t>
      </w:r>
      <w:r w:rsidR="00CF7F68">
        <w:rPr>
          <w:rFonts w:ascii="Arial" w:hAnsi="Arial"/>
          <w:b/>
          <w:sz w:val="22"/>
          <w:szCs w:val="22"/>
        </w:rPr>
        <w:t>-</w:t>
      </w:r>
      <w:r w:rsidR="00CF7F68">
        <w:rPr>
          <w:rFonts w:ascii="Arial" w:hAnsi="Arial"/>
          <w:sz w:val="22"/>
          <w:szCs w:val="22"/>
        </w:rPr>
        <w:t xml:space="preserve"> </w:t>
      </w:r>
      <w:r w:rsidR="00CF7F68" w:rsidRPr="00CF7F68">
        <w:rPr>
          <w:rFonts w:ascii="Arial" w:hAnsi="Arial"/>
          <w:b/>
          <w:sz w:val="22"/>
          <w:szCs w:val="22"/>
        </w:rPr>
        <w:t>En</w:t>
      </w:r>
      <w:r w:rsidR="00320D13" w:rsidRPr="00CF7F68">
        <w:rPr>
          <w:rFonts w:ascii="Arial" w:hAnsi="Arial"/>
          <w:b/>
          <w:sz w:val="22"/>
          <w:szCs w:val="22"/>
        </w:rPr>
        <w:t xml:space="preserve">tidad colaboradora de </w:t>
      </w:r>
      <w:r w:rsidR="00CF7F68" w:rsidRPr="00CF7F68">
        <w:rPr>
          <w:rFonts w:ascii="Arial" w:hAnsi="Arial"/>
          <w:b/>
          <w:sz w:val="22"/>
          <w:szCs w:val="22"/>
        </w:rPr>
        <w:t xml:space="preserve">Adopción </w:t>
      </w:r>
      <w:proofErr w:type="spellStart"/>
      <w:r w:rsidR="00CF7F68" w:rsidRPr="00CF7F68">
        <w:rPr>
          <w:rFonts w:ascii="Arial" w:hAnsi="Arial"/>
          <w:b/>
          <w:sz w:val="22"/>
          <w:szCs w:val="22"/>
        </w:rPr>
        <w:t>Internaional</w:t>
      </w:r>
      <w:proofErr w:type="spellEnd"/>
      <w:r w:rsidR="00CF7F68" w:rsidRPr="00CF7F68">
        <w:rPr>
          <w:rFonts w:ascii="Arial" w:hAnsi="Arial"/>
          <w:b/>
          <w:sz w:val="22"/>
          <w:szCs w:val="22"/>
        </w:rPr>
        <w:t xml:space="preserve"> (A.C.I.-</w:t>
      </w:r>
      <w:r w:rsidR="00320D13" w:rsidRPr="00CF7F68">
        <w:rPr>
          <w:rFonts w:ascii="Arial" w:hAnsi="Arial"/>
          <w:b/>
          <w:sz w:val="22"/>
          <w:szCs w:val="22"/>
        </w:rPr>
        <w:t xml:space="preserve"> Asociación para el cuidado de la infancia</w:t>
      </w:r>
      <w:r w:rsidR="00CF7F68" w:rsidRPr="00CF7F68">
        <w:rPr>
          <w:rFonts w:ascii="Arial" w:hAnsi="Arial"/>
          <w:b/>
          <w:sz w:val="22"/>
          <w:szCs w:val="22"/>
        </w:rPr>
        <w:t>)</w:t>
      </w:r>
      <w:r w:rsidR="00320D13" w:rsidRPr="00CF7F68">
        <w:rPr>
          <w:rFonts w:ascii="Arial" w:hAnsi="Arial"/>
          <w:b/>
          <w:sz w:val="22"/>
          <w:szCs w:val="22"/>
        </w:rPr>
        <w:t>.</w:t>
      </w:r>
      <w:r w:rsidR="00544062">
        <w:rPr>
          <w:rFonts w:ascii="Arial" w:hAnsi="Arial"/>
          <w:sz w:val="22"/>
          <w:szCs w:val="22"/>
        </w:rPr>
        <w:t xml:space="preserve">  </w:t>
      </w:r>
    </w:p>
    <w:p w:rsidR="00CF7F68" w:rsidRDefault="000B79D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Funciones:</w:t>
      </w:r>
    </w:p>
    <w:p w:rsidR="003554FD" w:rsidRDefault="003554FD">
      <w:pPr>
        <w:jc w:val="both"/>
        <w:rPr>
          <w:rFonts w:ascii="Arial" w:hAnsi="Arial"/>
          <w:sz w:val="22"/>
          <w:szCs w:val="22"/>
        </w:rPr>
      </w:pPr>
    </w:p>
    <w:p w:rsidR="00320D13" w:rsidRDefault="00320D1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Seguimiento de niños adoptados y realización de informes</w:t>
      </w:r>
      <w:r w:rsidR="005C6715">
        <w:rPr>
          <w:rFonts w:ascii="Arial" w:hAnsi="Arial"/>
          <w:sz w:val="22"/>
          <w:szCs w:val="22"/>
        </w:rPr>
        <w:t xml:space="preserve"> para Consejería de Igualdad y Bienestar Social.</w:t>
      </w:r>
    </w:p>
    <w:p w:rsidR="00320D13" w:rsidRDefault="00B43CC2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Información sobre los trámites de la adopción</w:t>
      </w:r>
      <w:r w:rsidR="006164B3">
        <w:rPr>
          <w:rFonts w:ascii="Arial" w:hAnsi="Arial"/>
          <w:sz w:val="22"/>
          <w:szCs w:val="22"/>
        </w:rPr>
        <w:t>.</w:t>
      </w:r>
    </w:p>
    <w:p w:rsidR="00853CB0" w:rsidRDefault="00853CB0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Atención telefónica.</w:t>
      </w:r>
    </w:p>
    <w:p w:rsidR="00320D13" w:rsidRDefault="006164B3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Ponente de</w:t>
      </w:r>
      <w:r w:rsidR="00320D13">
        <w:rPr>
          <w:rFonts w:ascii="Arial" w:hAnsi="Arial"/>
          <w:sz w:val="22"/>
          <w:szCs w:val="22"/>
        </w:rPr>
        <w:t xml:space="preserve"> cursos formativos a padres adoptivos. </w:t>
      </w:r>
    </w:p>
    <w:p w:rsidR="00320D13" w:rsidRDefault="00320D13">
      <w:pPr>
        <w:jc w:val="both"/>
        <w:rPr>
          <w:rFonts w:ascii="Arial" w:hAnsi="Arial"/>
          <w:b/>
          <w:bCs/>
          <w:sz w:val="22"/>
          <w:szCs w:val="22"/>
        </w:rPr>
      </w:pPr>
    </w:p>
    <w:p w:rsidR="00ED0515" w:rsidRPr="00544062" w:rsidRDefault="00185292">
      <w:pPr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Septiembre 2003-</w:t>
      </w:r>
      <w:r w:rsidR="00320D13">
        <w:rPr>
          <w:rFonts w:ascii="Arial" w:hAnsi="Arial"/>
          <w:b/>
          <w:sz w:val="22"/>
          <w:szCs w:val="22"/>
        </w:rPr>
        <w:t>Enero 2004</w:t>
      </w:r>
      <w:r w:rsidR="00320D13">
        <w:rPr>
          <w:rFonts w:ascii="Arial" w:hAnsi="Arial"/>
          <w:sz w:val="22"/>
          <w:szCs w:val="22"/>
        </w:rPr>
        <w:t xml:space="preserve">. </w:t>
      </w:r>
      <w:r w:rsidR="00320D13">
        <w:rPr>
          <w:rFonts w:ascii="Arial" w:hAnsi="Arial"/>
          <w:b/>
          <w:sz w:val="22"/>
          <w:szCs w:val="22"/>
        </w:rPr>
        <w:t>Administrativa</w:t>
      </w:r>
      <w:r w:rsidRPr="00185292">
        <w:rPr>
          <w:rFonts w:ascii="Arial" w:hAnsi="Arial"/>
          <w:b/>
          <w:sz w:val="22"/>
          <w:szCs w:val="22"/>
        </w:rPr>
        <w:t>-I</w:t>
      </w:r>
      <w:r w:rsidR="00320D13" w:rsidRPr="00185292">
        <w:rPr>
          <w:rFonts w:ascii="Arial" w:hAnsi="Arial"/>
          <w:b/>
          <w:sz w:val="22"/>
          <w:szCs w:val="22"/>
        </w:rPr>
        <w:t>nstituto de Otorrinolaringología</w:t>
      </w:r>
      <w:r w:rsidR="00320D13" w:rsidRPr="00185292">
        <w:rPr>
          <w:rFonts w:ascii="Arial" w:hAnsi="Arial"/>
          <w:b/>
          <w:i/>
          <w:sz w:val="22"/>
          <w:szCs w:val="22"/>
        </w:rPr>
        <w:t xml:space="preserve"> </w:t>
      </w:r>
      <w:r w:rsidR="00320D13" w:rsidRPr="001B1359">
        <w:rPr>
          <w:rFonts w:ascii="Arial" w:hAnsi="Arial"/>
          <w:b/>
          <w:sz w:val="22"/>
          <w:szCs w:val="22"/>
        </w:rPr>
        <w:t>Dr.</w:t>
      </w:r>
      <w:r w:rsidR="00320D13" w:rsidRPr="00185292">
        <w:rPr>
          <w:rFonts w:ascii="Arial" w:hAnsi="Arial"/>
          <w:b/>
          <w:i/>
          <w:sz w:val="22"/>
          <w:szCs w:val="22"/>
        </w:rPr>
        <w:t xml:space="preserve"> </w:t>
      </w:r>
      <w:r w:rsidR="00320D13" w:rsidRPr="00185292">
        <w:rPr>
          <w:rFonts w:ascii="Arial" w:hAnsi="Arial"/>
          <w:b/>
          <w:sz w:val="22"/>
          <w:szCs w:val="22"/>
        </w:rPr>
        <w:t xml:space="preserve">Muñoz </w:t>
      </w:r>
      <w:proofErr w:type="spellStart"/>
      <w:r w:rsidR="00320D13" w:rsidRPr="00185292">
        <w:rPr>
          <w:rFonts w:ascii="Arial" w:hAnsi="Arial"/>
          <w:b/>
          <w:sz w:val="22"/>
          <w:szCs w:val="22"/>
        </w:rPr>
        <w:t>Cariñanos</w:t>
      </w:r>
      <w:proofErr w:type="spellEnd"/>
      <w:r w:rsidR="00320D13" w:rsidRPr="00185292">
        <w:rPr>
          <w:rFonts w:ascii="Arial" w:hAnsi="Arial"/>
          <w:b/>
          <w:sz w:val="22"/>
          <w:szCs w:val="22"/>
        </w:rPr>
        <w:t>.</w:t>
      </w:r>
      <w:r w:rsidR="00544062">
        <w:rPr>
          <w:rFonts w:ascii="Arial" w:hAnsi="Arial"/>
          <w:b/>
          <w:sz w:val="22"/>
          <w:szCs w:val="22"/>
        </w:rPr>
        <w:t xml:space="preserve">  </w:t>
      </w:r>
    </w:p>
    <w:p w:rsidR="00A704E1" w:rsidRDefault="000B79D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Funciones:</w:t>
      </w:r>
    </w:p>
    <w:p w:rsidR="003554FD" w:rsidRPr="000B79DB" w:rsidRDefault="003554FD">
      <w:pPr>
        <w:jc w:val="both"/>
        <w:rPr>
          <w:rFonts w:ascii="Arial" w:hAnsi="Arial"/>
          <w:sz w:val="22"/>
          <w:szCs w:val="22"/>
        </w:rPr>
      </w:pPr>
    </w:p>
    <w:p w:rsidR="00A704E1" w:rsidRDefault="00A704E1" w:rsidP="00A704E1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Recepción de pacientes.</w:t>
      </w:r>
    </w:p>
    <w:p w:rsidR="00A704E1" w:rsidRDefault="00A704E1" w:rsidP="00A704E1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Atención telefónica.</w:t>
      </w:r>
    </w:p>
    <w:p w:rsidR="00A704E1" w:rsidRDefault="00611401" w:rsidP="00A704E1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Facturación Compañías Médicas.</w:t>
      </w:r>
    </w:p>
    <w:p w:rsidR="00A704E1" w:rsidRDefault="00611401" w:rsidP="00A704E1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Control archivo de contratos.</w:t>
      </w:r>
    </w:p>
    <w:p w:rsidR="00611401" w:rsidRPr="00A704E1" w:rsidRDefault="00611401" w:rsidP="00611401">
      <w:pPr>
        <w:ind w:left="360"/>
        <w:jc w:val="both"/>
        <w:rPr>
          <w:rFonts w:ascii="Arial" w:hAnsi="Arial"/>
          <w:sz w:val="22"/>
          <w:szCs w:val="22"/>
        </w:rPr>
      </w:pPr>
    </w:p>
    <w:p w:rsidR="00320D13" w:rsidRDefault="00320D13">
      <w:pPr>
        <w:jc w:val="both"/>
        <w:rPr>
          <w:rFonts w:ascii="Arial" w:hAnsi="Arial"/>
          <w:sz w:val="22"/>
          <w:szCs w:val="22"/>
        </w:rPr>
      </w:pPr>
    </w:p>
    <w:p w:rsidR="00611401" w:rsidRPr="0082363A" w:rsidRDefault="008F0DC7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Abril-</w:t>
      </w:r>
      <w:r w:rsidR="00320D13">
        <w:rPr>
          <w:rFonts w:ascii="Arial" w:hAnsi="Arial"/>
          <w:b/>
          <w:sz w:val="22"/>
          <w:szCs w:val="22"/>
        </w:rPr>
        <w:t>Octubre 2002</w:t>
      </w:r>
      <w:r w:rsidR="00003A17">
        <w:rPr>
          <w:rFonts w:ascii="Arial" w:hAnsi="Arial"/>
          <w:sz w:val="22"/>
          <w:szCs w:val="22"/>
        </w:rPr>
        <w:t>-</w:t>
      </w:r>
      <w:r w:rsidR="00320D13">
        <w:rPr>
          <w:rFonts w:ascii="Arial" w:hAnsi="Arial"/>
          <w:b/>
          <w:sz w:val="22"/>
          <w:szCs w:val="22"/>
        </w:rPr>
        <w:t>Educadora Social</w:t>
      </w:r>
      <w:r w:rsidR="00293C68">
        <w:rPr>
          <w:rFonts w:ascii="Arial" w:hAnsi="Arial"/>
          <w:b/>
          <w:sz w:val="22"/>
          <w:szCs w:val="22"/>
        </w:rPr>
        <w:t xml:space="preserve"> Infantil</w:t>
      </w:r>
      <w:r w:rsidR="00003A17">
        <w:rPr>
          <w:rFonts w:ascii="Arial" w:hAnsi="Arial"/>
          <w:sz w:val="22"/>
          <w:szCs w:val="22"/>
        </w:rPr>
        <w:t>-</w:t>
      </w:r>
      <w:r w:rsidR="00320D13">
        <w:rPr>
          <w:rFonts w:ascii="Arial" w:hAnsi="Arial"/>
          <w:sz w:val="22"/>
          <w:szCs w:val="22"/>
        </w:rPr>
        <w:t xml:space="preserve"> </w:t>
      </w:r>
      <w:r w:rsidR="00320D13" w:rsidRPr="00760B7F">
        <w:rPr>
          <w:rFonts w:ascii="Arial" w:hAnsi="Arial"/>
          <w:b/>
          <w:i/>
          <w:sz w:val="22"/>
          <w:szCs w:val="22"/>
        </w:rPr>
        <w:t>Cas</w:t>
      </w:r>
      <w:r w:rsidR="00320D13" w:rsidRPr="00760B7F">
        <w:rPr>
          <w:rFonts w:ascii="Arial" w:hAnsi="Arial"/>
          <w:b/>
          <w:sz w:val="22"/>
          <w:szCs w:val="22"/>
        </w:rPr>
        <w:t>a de</w:t>
      </w:r>
      <w:r w:rsidR="00320D13" w:rsidRPr="00760B7F">
        <w:rPr>
          <w:rFonts w:ascii="Arial" w:hAnsi="Arial"/>
          <w:b/>
          <w:i/>
          <w:sz w:val="22"/>
          <w:szCs w:val="22"/>
        </w:rPr>
        <w:t xml:space="preserve"> </w:t>
      </w:r>
      <w:r w:rsidR="00760B7F" w:rsidRPr="00760B7F">
        <w:rPr>
          <w:rFonts w:ascii="Arial" w:hAnsi="Arial"/>
          <w:b/>
          <w:sz w:val="22"/>
          <w:szCs w:val="22"/>
        </w:rPr>
        <w:t>Acogida</w:t>
      </w:r>
      <w:r w:rsidR="00320D13" w:rsidRPr="00760B7F">
        <w:rPr>
          <w:rFonts w:ascii="Arial" w:hAnsi="Arial"/>
          <w:b/>
          <w:i/>
          <w:sz w:val="22"/>
          <w:szCs w:val="22"/>
        </w:rPr>
        <w:t xml:space="preserve"> de </w:t>
      </w:r>
      <w:r w:rsidR="00320D13" w:rsidRPr="00760B7F">
        <w:rPr>
          <w:rFonts w:ascii="Arial" w:hAnsi="Arial"/>
          <w:b/>
          <w:sz w:val="22"/>
          <w:szCs w:val="22"/>
        </w:rPr>
        <w:t xml:space="preserve">Menores </w:t>
      </w:r>
      <w:r w:rsidR="00320D13" w:rsidRPr="00003A17">
        <w:rPr>
          <w:rFonts w:ascii="Arial" w:hAnsi="Arial"/>
          <w:b/>
          <w:sz w:val="22"/>
          <w:szCs w:val="22"/>
        </w:rPr>
        <w:t xml:space="preserve">“San José de La Montaña”. Sevilla.     </w:t>
      </w:r>
    </w:p>
    <w:p w:rsidR="00611401" w:rsidRDefault="000B79D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Funciones:</w:t>
      </w:r>
    </w:p>
    <w:p w:rsidR="003554FD" w:rsidRDefault="003554FD">
      <w:pPr>
        <w:jc w:val="both"/>
        <w:rPr>
          <w:rFonts w:ascii="Arial" w:hAnsi="Arial"/>
          <w:sz w:val="22"/>
          <w:szCs w:val="22"/>
        </w:rPr>
      </w:pPr>
    </w:p>
    <w:p w:rsidR="00611401" w:rsidRDefault="00611401" w:rsidP="00611401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Puesta en marcha de </w:t>
      </w:r>
      <w:r w:rsidR="008623A9">
        <w:rPr>
          <w:rFonts w:ascii="Arial" w:hAnsi="Arial"/>
          <w:sz w:val="22"/>
          <w:szCs w:val="22"/>
        </w:rPr>
        <w:t>diferentes programas</w:t>
      </w:r>
      <w:r w:rsidR="00D014A0">
        <w:rPr>
          <w:rFonts w:ascii="Arial" w:hAnsi="Arial"/>
          <w:sz w:val="22"/>
          <w:szCs w:val="22"/>
        </w:rPr>
        <w:t xml:space="preserve"> con los menores.</w:t>
      </w:r>
    </w:p>
    <w:p w:rsidR="00D014A0" w:rsidRDefault="00CE2511" w:rsidP="00611401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Reuniones de c</w:t>
      </w:r>
      <w:r w:rsidR="00D014A0">
        <w:rPr>
          <w:rFonts w:ascii="Arial" w:hAnsi="Arial"/>
          <w:sz w:val="22"/>
          <w:szCs w:val="22"/>
        </w:rPr>
        <w:t>oordinación Psicóloga-Trabajadora Social.</w:t>
      </w:r>
    </w:p>
    <w:p w:rsidR="00D014A0" w:rsidRDefault="00D014A0" w:rsidP="00611401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Acompañamiento de los menores en los estudios, tiempo de juegos, hábitos de limpieza </w:t>
      </w:r>
      <w:proofErr w:type="spellStart"/>
      <w:r>
        <w:rPr>
          <w:rFonts w:ascii="Arial" w:hAnsi="Arial"/>
          <w:sz w:val="22"/>
          <w:szCs w:val="22"/>
        </w:rPr>
        <w:t>etc</w:t>
      </w:r>
      <w:proofErr w:type="spellEnd"/>
      <w:r>
        <w:rPr>
          <w:rFonts w:ascii="Arial" w:hAnsi="Arial"/>
          <w:sz w:val="22"/>
          <w:szCs w:val="22"/>
        </w:rPr>
        <w:t>…</w:t>
      </w:r>
    </w:p>
    <w:p w:rsidR="00320D13" w:rsidRDefault="00320D13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    </w:t>
      </w:r>
    </w:p>
    <w:p w:rsidR="00320D13" w:rsidRDefault="00320D13">
      <w:pPr>
        <w:jc w:val="both"/>
      </w:pPr>
    </w:p>
    <w:p w:rsidR="00461705" w:rsidRPr="008D7797" w:rsidRDefault="00320D13">
      <w:pPr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2001</w:t>
      </w:r>
      <w:r>
        <w:rPr>
          <w:rFonts w:ascii="Arial" w:hAnsi="Arial"/>
          <w:sz w:val="22"/>
          <w:szCs w:val="22"/>
        </w:rPr>
        <w:t xml:space="preserve">. </w:t>
      </w:r>
      <w:r w:rsidRPr="0082363A">
        <w:rPr>
          <w:rFonts w:ascii="Arial" w:hAnsi="Arial"/>
          <w:b/>
          <w:sz w:val="22"/>
          <w:szCs w:val="22"/>
        </w:rPr>
        <w:t xml:space="preserve">Prácticas </w:t>
      </w:r>
      <w:r w:rsidRPr="008D7797">
        <w:rPr>
          <w:rFonts w:ascii="Arial" w:hAnsi="Arial"/>
          <w:b/>
          <w:sz w:val="22"/>
          <w:szCs w:val="22"/>
        </w:rPr>
        <w:t>como Trabajadora Social en el proyecto de “</w:t>
      </w:r>
      <w:proofErr w:type="spellStart"/>
      <w:r w:rsidRPr="008D7797">
        <w:rPr>
          <w:rFonts w:ascii="Arial" w:hAnsi="Arial"/>
          <w:b/>
          <w:sz w:val="22"/>
          <w:szCs w:val="22"/>
        </w:rPr>
        <w:t>Cáritas</w:t>
      </w:r>
      <w:proofErr w:type="spellEnd"/>
      <w:r w:rsidRPr="008D7797">
        <w:rPr>
          <w:rFonts w:ascii="Arial" w:hAnsi="Arial"/>
          <w:b/>
          <w:sz w:val="22"/>
          <w:szCs w:val="22"/>
        </w:rPr>
        <w:t xml:space="preserve">”, de inserción </w:t>
      </w:r>
      <w:proofErr w:type="spellStart"/>
      <w:r w:rsidRPr="008D7797">
        <w:rPr>
          <w:rFonts w:ascii="Arial" w:hAnsi="Arial"/>
          <w:b/>
          <w:sz w:val="22"/>
          <w:szCs w:val="22"/>
        </w:rPr>
        <w:t>sociolaboral</w:t>
      </w:r>
      <w:proofErr w:type="spellEnd"/>
      <w:r w:rsidRPr="008D7797">
        <w:rPr>
          <w:rFonts w:ascii="Arial" w:hAnsi="Arial"/>
          <w:b/>
          <w:sz w:val="22"/>
          <w:szCs w:val="22"/>
        </w:rPr>
        <w:t xml:space="preserve"> de mujeres</w:t>
      </w:r>
      <w:r w:rsidR="00461705" w:rsidRPr="008D7797">
        <w:rPr>
          <w:rFonts w:ascii="Arial" w:hAnsi="Arial"/>
          <w:b/>
          <w:sz w:val="22"/>
          <w:szCs w:val="22"/>
        </w:rPr>
        <w:t>.</w:t>
      </w:r>
      <w:r w:rsidR="000B79DB" w:rsidRPr="008D7797">
        <w:rPr>
          <w:rFonts w:ascii="Arial" w:hAnsi="Arial"/>
          <w:b/>
          <w:sz w:val="22"/>
          <w:szCs w:val="22"/>
        </w:rPr>
        <w:t xml:space="preserve">  </w:t>
      </w:r>
    </w:p>
    <w:p w:rsidR="00E62D1F" w:rsidRDefault="000B79D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Funciones:</w:t>
      </w:r>
    </w:p>
    <w:p w:rsidR="003111AC" w:rsidRDefault="003111AC">
      <w:pPr>
        <w:jc w:val="both"/>
        <w:rPr>
          <w:rFonts w:ascii="Arial" w:hAnsi="Arial"/>
          <w:sz w:val="22"/>
          <w:szCs w:val="22"/>
        </w:rPr>
      </w:pPr>
    </w:p>
    <w:p w:rsidR="00E62D1F" w:rsidRDefault="00E62D1F" w:rsidP="00E62D1F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Colaboradora en distintos talleres </w:t>
      </w:r>
      <w:r w:rsidR="00822272">
        <w:rPr>
          <w:rFonts w:ascii="Arial" w:hAnsi="Arial"/>
          <w:sz w:val="22"/>
          <w:szCs w:val="22"/>
        </w:rPr>
        <w:t>con dicho colectivo.</w:t>
      </w:r>
    </w:p>
    <w:p w:rsidR="005B6AF0" w:rsidRDefault="005B6AF0" w:rsidP="005B6AF0">
      <w:pPr>
        <w:jc w:val="both"/>
        <w:rPr>
          <w:rFonts w:ascii="Arial" w:hAnsi="Arial"/>
          <w:sz w:val="22"/>
          <w:szCs w:val="22"/>
        </w:rPr>
      </w:pPr>
    </w:p>
    <w:p w:rsidR="00320D13" w:rsidRDefault="00320D13">
      <w:pPr>
        <w:jc w:val="both"/>
      </w:pPr>
    </w:p>
    <w:p w:rsidR="00320D13" w:rsidRPr="008D7797" w:rsidRDefault="00320D13">
      <w:pPr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Marzo-Mayo 2000</w:t>
      </w:r>
      <w:r w:rsidRPr="008D7797">
        <w:rPr>
          <w:rFonts w:ascii="Arial" w:hAnsi="Arial"/>
          <w:b/>
          <w:sz w:val="22"/>
          <w:szCs w:val="22"/>
        </w:rPr>
        <w:t>. Prácticas como Trabajadora Social en la Asociación “Albatros”, para mejorar la calidad de vida de discapacitados psíquicos.</w:t>
      </w:r>
    </w:p>
    <w:p w:rsidR="005B6AF0" w:rsidRDefault="00BA3507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Funciones:</w:t>
      </w:r>
    </w:p>
    <w:p w:rsidR="00BA3507" w:rsidRDefault="00BA3507">
      <w:pPr>
        <w:jc w:val="both"/>
        <w:rPr>
          <w:rFonts w:ascii="Arial" w:hAnsi="Arial"/>
          <w:sz w:val="22"/>
          <w:szCs w:val="22"/>
        </w:rPr>
      </w:pPr>
    </w:p>
    <w:p w:rsidR="005B6AF0" w:rsidRDefault="005B6AF0" w:rsidP="005B6AF0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Búsqueda de ayuda</w:t>
      </w:r>
      <w:r w:rsidR="00A617FE"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</w:t>
      </w:r>
      <w:r w:rsidR="00C94075">
        <w:rPr>
          <w:rFonts w:ascii="Arial" w:hAnsi="Arial"/>
          <w:sz w:val="22"/>
          <w:szCs w:val="22"/>
        </w:rPr>
        <w:t xml:space="preserve">sociales </w:t>
      </w:r>
      <w:r w:rsidR="00CF7EB2">
        <w:rPr>
          <w:rFonts w:ascii="Arial" w:hAnsi="Arial"/>
          <w:sz w:val="22"/>
          <w:szCs w:val="22"/>
        </w:rPr>
        <w:t>y subvenciones para</w:t>
      </w:r>
      <w:r>
        <w:rPr>
          <w:rFonts w:ascii="Arial" w:hAnsi="Arial"/>
          <w:sz w:val="22"/>
          <w:szCs w:val="22"/>
        </w:rPr>
        <w:t xml:space="preserve"> dicho colectivo.</w:t>
      </w:r>
    </w:p>
    <w:p w:rsidR="00052AD6" w:rsidRDefault="00A617FE" w:rsidP="00440FDB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Seguimiento de los Menores en sus prácticas en Empres</w:t>
      </w:r>
      <w:r w:rsidR="00440FDB">
        <w:rPr>
          <w:rFonts w:ascii="Arial" w:hAnsi="Arial"/>
          <w:sz w:val="22"/>
          <w:szCs w:val="22"/>
        </w:rPr>
        <w:t>a.</w:t>
      </w:r>
    </w:p>
    <w:p w:rsidR="00440FDB" w:rsidRPr="00440FDB" w:rsidRDefault="00440FDB" w:rsidP="00440FDB">
      <w:pPr>
        <w:jc w:val="both"/>
        <w:rPr>
          <w:rFonts w:ascii="Arial" w:hAnsi="Arial"/>
          <w:sz w:val="22"/>
          <w:szCs w:val="22"/>
        </w:rPr>
      </w:pPr>
    </w:p>
    <w:p w:rsidR="00052AD6" w:rsidRDefault="00052AD6" w:rsidP="00440FDB">
      <w:pPr>
        <w:pStyle w:val="Ttulo3"/>
        <w:pBdr>
          <w:bottom w:val="single" w:sz="8" w:space="1" w:color="000000"/>
        </w:pBdr>
        <w:shd w:val="clear" w:color="auto" w:fill="FFFFFF"/>
        <w:ind w:left="0" w:firstLine="0"/>
        <w:jc w:val="both"/>
        <w:rPr>
          <w:sz w:val="22"/>
          <w:szCs w:val="22"/>
        </w:rPr>
      </w:pPr>
    </w:p>
    <w:p w:rsidR="006B767B" w:rsidRDefault="006B767B" w:rsidP="006B767B"/>
    <w:p w:rsidR="006B767B" w:rsidRPr="006B767B" w:rsidRDefault="006B767B" w:rsidP="006B767B"/>
    <w:p w:rsidR="00320D13" w:rsidRDefault="00320D13">
      <w:pPr>
        <w:pStyle w:val="Ttulo3"/>
        <w:pBdr>
          <w:bottom w:val="single" w:sz="8" w:space="1" w:color="000000"/>
        </w:pBdr>
        <w:shd w:val="clear" w:color="auto" w:fill="FFFFFF"/>
        <w:jc w:val="both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FORMACIÓN COMPLEMENTARIA</w:t>
      </w:r>
      <w:r>
        <w:rPr>
          <w:b w:val="0"/>
          <w:i/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:rsidR="00440FDB" w:rsidRPr="00440FDB" w:rsidRDefault="00440FDB" w:rsidP="00440FDB">
      <w:pPr>
        <w:ind w:left="720"/>
        <w:jc w:val="both"/>
        <w:rPr>
          <w:rFonts w:ascii="Arial" w:hAnsi="Arial"/>
          <w:sz w:val="22"/>
          <w:szCs w:val="22"/>
        </w:rPr>
      </w:pPr>
    </w:p>
    <w:p w:rsidR="00320D13" w:rsidRDefault="00320D13">
      <w:pPr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 w:rsidRPr="002C595D">
        <w:rPr>
          <w:rFonts w:ascii="Arial" w:hAnsi="Arial"/>
          <w:b/>
          <w:sz w:val="22"/>
          <w:szCs w:val="22"/>
        </w:rPr>
        <w:t>Inglés</w:t>
      </w:r>
      <w:r>
        <w:rPr>
          <w:rFonts w:ascii="Arial" w:hAnsi="Arial"/>
          <w:sz w:val="22"/>
          <w:szCs w:val="22"/>
        </w:rPr>
        <w:t>: nivel medio, hablado y escrito</w:t>
      </w:r>
    </w:p>
    <w:p w:rsidR="002C595D" w:rsidRDefault="002C595D" w:rsidP="002C595D">
      <w:pPr>
        <w:ind w:left="720"/>
        <w:jc w:val="both"/>
        <w:rPr>
          <w:rFonts w:ascii="Arial" w:hAnsi="Arial"/>
          <w:sz w:val="22"/>
          <w:szCs w:val="22"/>
        </w:rPr>
      </w:pPr>
    </w:p>
    <w:p w:rsidR="00BB704E" w:rsidRDefault="00320D13" w:rsidP="00CD7DDE">
      <w:pPr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 w:rsidRPr="002C595D">
        <w:rPr>
          <w:rFonts w:ascii="Arial" w:hAnsi="Arial"/>
          <w:b/>
          <w:sz w:val="22"/>
          <w:szCs w:val="22"/>
        </w:rPr>
        <w:t>Informática</w:t>
      </w:r>
      <w:r w:rsidR="00B274D8">
        <w:rPr>
          <w:rFonts w:ascii="Arial" w:hAnsi="Arial"/>
          <w:sz w:val="22"/>
          <w:szCs w:val="22"/>
        </w:rPr>
        <w:t xml:space="preserve">: Manejo paquete office, manejo Open </w:t>
      </w:r>
      <w:r w:rsidR="00CA0D06">
        <w:rPr>
          <w:rFonts w:ascii="Arial" w:hAnsi="Arial"/>
          <w:sz w:val="22"/>
          <w:szCs w:val="22"/>
        </w:rPr>
        <w:t>T</w:t>
      </w:r>
      <w:r w:rsidR="00B274D8">
        <w:rPr>
          <w:rFonts w:ascii="Arial" w:hAnsi="Arial"/>
          <w:sz w:val="22"/>
          <w:szCs w:val="22"/>
        </w:rPr>
        <w:t>ex.</w:t>
      </w:r>
    </w:p>
    <w:p w:rsidR="002C595D" w:rsidRDefault="002C595D" w:rsidP="002C595D">
      <w:pPr>
        <w:pStyle w:val="Prrafodelista"/>
        <w:rPr>
          <w:rFonts w:ascii="Arial" w:hAnsi="Arial"/>
          <w:sz w:val="22"/>
          <w:szCs w:val="22"/>
        </w:rPr>
      </w:pPr>
    </w:p>
    <w:p w:rsidR="002C595D" w:rsidRPr="00CD7DDE" w:rsidRDefault="002C595D" w:rsidP="002C595D">
      <w:pPr>
        <w:ind w:left="720"/>
        <w:jc w:val="both"/>
        <w:rPr>
          <w:rFonts w:ascii="Arial" w:hAnsi="Arial"/>
          <w:sz w:val="22"/>
          <w:szCs w:val="22"/>
        </w:rPr>
      </w:pPr>
    </w:p>
    <w:p w:rsidR="00320D13" w:rsidRDefault="00BB704E">
      <w:pPr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Aprobado</w:t>
      </w:r>
      <w:r w:rsidR="00320D13">
        <w:rPr>
          <w:rFonts w:ascii="Arial" w:hAnsi="Arial"/>
          <w:sz w:val="22"/>
          <w:szCs w:val="22"/>
        </w:rPr>
        <w:t xml:space="preserve"> examen de </w:t>
      </w:r>
      <w:r w:rsidR="00320D13" w:rsidRPr="002C595D">
        <w:rPr>
          <w:rFonts w:ascii="Arial" w:hAnsi="Arial"/>
          <w:b/>
          <w:sz w:val="22"/>
          <w:szCs w:val="22"/>
        </w:rPr>
        <w:t>oposición</w:t>
      </w:r>
      <w:r w:rsidR="009D3AB7">
        <w:rPr>
          <w:rFonts w:ascii="Arial" w:hAnsi="Arial"/>
          <w:sz w:val="22"/>
          <w:szCs w:val="22"/>
        </w:rPr>
        <w:t xml:space="preserve"> de Trabajadores Sociales del</w:t>
      </w:r>
      <w:r w:rsidR="00320D13">
        <w:rPr>
          <w:rFonts w:ascii="Arial" w:hAnsi="Arial"/>
          <w:sz w:val="22"/>
          <w:szCs w:val="22"/>
        </w:rPr>
        <w:t xml:space="preserve"> S.A.S.  Convocatoria 13/06/2002.</w:t>
      </w:r>
    </w:p>
    <w:p w:rsidR="002C595D" w:rsidRDefault="002C595D" w:rsidP="002C595D">
      <w:pPr>
        <w:ind w:left="720"/>
        <w:jc w:val="both"/>
        <w:rPr>
          <w:rFonts w:ascii="Arial" w:hAnsi="Arial"/>
          <w:sz w:val="22"/>
          <w:szCs w:val="22"/>
        </w:rPr>
      </w:pPr>
    </w:p>
    <w:p w:rsidR="002C595D" w:rsidRPr="00317122" w:rsidRDefault="00320D13" w:rsidP="00317122">
      <w:pPr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Elaboración de un proyecto para la creación de Unidad de Estancia Diurna para personas Mayores con ayuda de la Cámara de Comercio de Sevilla.</w:t>
      </w:r>
    </w:p>
    <w:p w:rsidR="002C595D" w:rsidRDefault="002C595D" w:rsidP="002C595D">
      <w:pPr>
        <w:ind w:left="720"/>
        <w:jc w:val="both"/>
        <w:rPr>
          <w:rFonts w:ascii="Arial" w:hAnsi="Arial"/>
          <w:sz w:val="22"/>
          <w:szCs w:val="22"/>
        </w:rPr>
      </w:pPr>
    </w:p>
    <w:p w:rsidR="00320D13" w:rsidRDefault="00320D13">
      <w:pPr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Inclusión en el listado de </w:t>
      </w:r>
      <w:r w:rsidRPr="003364AE">
        <w:rPr>
          <w:rFonts w:ascii="Arial" w:hAnsi="Arial"/>
          <w:b/>
          <w:sz w:val="22"/>
          <w:szCs w:val="22"/>
        </w:rPr>
        <w:t>Peritos Judiciales Sociales</w:t>
      </w:r>
      <w:r w:rsidR="002C595D">
        <w:rPr>
          <w:rFonts w:ascii="Arial" w:hAnsi="Arial"/>
          <w:sz w:val="22"/>
          <w:szCs w:val="22"/>
        </w:rPr>
        <w:t>.</w:t>
      </w:r>
    </w:p>
    <w:p w:rsidR="002C595D" w:rsidRDefault="002C595D" w:rsidP="002C595D">
      <w:pPr>
        <w:ind w:left="720"/>
        <w:jc w:val="both"/>
        <w:rPr>
          <w:rFonts w:ascii="Arial" w:hAnsi="Arial"/>
          <w:sz w:val="22"/>
          <w:szCs w:val="22"/>
        </w:rPr>
      </w:pPr>
    </w:p>
    <w:p w:rsidR="00B40F78" w:rsidRDefault="00320D13" w:rsidP="00B40F78">
      <w:pPr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Asistencia a diferentes cursos y jornadas relacionados con mi profesión</w:t>
      </w:r>
      <w:r w:rsidR="008E2030">
        <w:rPr>
          <w:rFonts w:ascii="Arial" w:hAnsi="Arial"/>
          <w:sz w:val="22"/>
          <w:szCs w:val="22"/>
        </w:rPr>
        <w:t>-</w:t>
      </w:r>
      <w:r w:rsidR="005F50B8" w:rsidRPr="008E2030">
        <w:rPr>
          <w:rFonts w:ascii="Arial" w:hAnsi="Arial"/>
          <w:b/>
          <w:sz w:val="22"/>
          <w:szCs w:val="22"/>
        </w:rPr>
        <w:t>Trabajo Social</w:t>
      </w:r>
      <w:r w:rsidR="005F50B8"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</w:rPr>
        <w:t xml:space="preserve">, entre los que destacar: </w:t>
      </w:r>
    </w:p>
    <w:p w:rsidR="00B40F78" w:rsidRDefault="00B40F78" w:rsidP="00B40F78">
      <w:pPr>
        <w:pStyle w:val="Prrafodelista"/>
        <w:rPr>
          <w:rFonts w:ascii="Arial" w:hAnsi="Arial"/>
          <w:bCs/>
          <w:sz w:val="22"/>
          <w:szCs w:val="22"/>
        </w:rPr>
      </w:pPr>
    </w:p>
    <w:p w:rsidR="00B40F78" w:rsidRPr="00B40F78" w:rsidRDefault="00320D13" w:rsidP="00B40F78">
      <w:pPr>
        <w:ind w:left="720"/>
        <w:jc w:val="both"/>
        <w:rPr>
          <w:rFonts w:ascii="Arial" w:hAnsi="Arial"/>
          <w:sz w:val="22"/>
          <w:szCs w:val="22"/>
        </w:rPr>
      </w:pPr>
      <w:r w:rsidRPr="008E2030">
        <w:rPr>
          <w:rFonts w:ascii="Arial" w:hAnsi="Arial"/>
          <w:bCs/>
          <w:sz w:val="22"/>
          <w:szCs w:val="22"/>
        </w:rPr>
        <w:t>Trabajo Social en el ámbito Hospitalario</w:t>
      </w:r>
      <w:r w:rsidR="00B40F78">
        <w:rPr>
          <w:rFonts w:ascii="Arial" w:hAnsi="Arial"/>
          <w:bCs/>
          <w:sz w:val="22"/>
          <w:szCs w:val="22"/>
        </w:rPr>
        <w:t xml:space="preserve"> y atención Primaria, 300 horas.</w:t>
      </w:r>
    </w:p>
    <w:p w:rsidR="00B40F78" w:rsidRDefault="00B40F78" w:rsidP="00B40F78">
      <w:pPr>
        <w:pStyle w:val="Prrafodelista"/>
        <w:rPr>
          <w:rFonts w:ascii="Arial" w:hAnsi="Arial"/>
          <w:bCs/>
          <w:sz w:val="22"/>
          <w:szCs w:val="22"/>
        </w:rPr>
      </w:pPr>
    </w:p>
    <w:p w:rsidR="00B40F78" w:rsidRDefault="00320D13" w:rsidP="00B40F78">
      <w:pPr>
        <w:ind w:left="720"/>
        <w:jc w:val="both"/>
        <w:rPr>
          <w:rFonts w:ascii="Arial" w:hAnsi="Arial"/>
          <w:sz w:val="22"/>
          <w:szCs w:val="22"/>
        </w:rPr>
      </w:pPr>
      <w:r w:rsidRPr="008E2030">
        <w:rPr>
          <w:rFonts w:ascii="Arial" w:hAnsi="Arial"/>
          <w:bCs/>
          <w:sz w:val="22"/>
          <w:szCs w:val="22"/>
        </w:rPr>
        <w:t>Tratamiento</w:t>
      </w:r>
      <w:r>
        <w:rPr>
          <w:rFonts w:ascii="Arial" w:hAnsi="Arial"/>
          <w:b/>
          <w:bCs/>
          <w:sz w:val="22"/>
          <w:szCs w:val="22"/>
        </w:rPr>
        <w:t xml:space="preserve"> </w:t>
      </w:r>
      <w:r w:rsidRPr="008E2030">
        <w:rPr>
          <w:rFonts w:ascii="Arial" w:hAnsi="Arial"/>
          <w:bCs/>
          <w:sz w:val="22"/>
          <w:szCs w:val="22"/>
        </w:rPr>
        <w:t>y</w:t>
      </w:r>
      <w:r w:rsidRPr="008E2030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Prevención en niños con problemas de conducta</w:t>
      </w:r>
      <w:r w:rsidR="00B40F78">
        <w:rPr>
          <w:rFonts w:ascii="Arial" w:hAnsi="Arial"/>
          <w:sz w:val="22"/>
          <w:szCs w:val="22"/>
        </w:rPr>
        <w:t>, 30 h.</w:t>
      </w:r>
    </w:p>
    <w:p w:rsidR="00B40F78" w:rsidRDefault="00B40F78" w:rsidP="00B40F78">
      <w:pPr>
        <w:ind w:left="720"/>
        <w:jc w:val="both"/>
        <w:rPr>
          <w:rFonts w:ascii="Arial" w:hAnsi="Arial"/>
          <w:sz w:val="22"/>
          <w:szCs w:val="22"/>
        </w:rPr>
      </w:pPr>
    </w:p>
    <w:p w:rsidR="00320D13" w:rsidRDefault="00B40F78" w:rsidP="00B40F78">
      <w:pPr>
        <w:ind w:left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I</w:t>
      </w:r>
      <w:r w:rsidR="00320D13">
        <w:rPr>
          <w:rFonts w:ascii="Arial" w:hAnsi="Arial"/>
          <w:sz w:val="22"/>
          <w:szCs w:val="22"/>
        </w:rPr>
        <w:t>ntroducción a la metodología de la investigación y la entrevista.</w:t>
      </w:r>
    </w:p>
    <w:p w:rsidR="00320D13" w:rsidRPr="00773A01" w:rsidRDefault="00320D13" w:rsidP="00773A01">
      <w:pPr>
        <w:ind w:left="720"/>
        <w:jc w:val="both"/>
        <w:rPr>
          <w:rFonts w:ascii="Arial" w:hAnsi="Arial"/>
          <w:b/>
          <w:sz w:val="22"/>
          <w:szCs w:val="22"/>
        </w:rPr>
      </w:pPr>
    </w:p>
    <w:p w:rsidR="00773A01" w:rsidRPr="00317122" w:rsidRDefault="00320D13" w:rsidP="00317122">
      <w:pPr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 w:rsidRPr="00773A01">
        <w:rPr>
          <w:rFonts w:ascii="Arial" w:hAnsi="Arial"/>
          <w:sz w:val="22"/>
          <w:szCs w:val="22"/>
        </w:rPr>
        <w:t xml:space="preserve"> Curso Auxiliar Administrativo, 50 horas, impartido por la Confedera</w:t>
      </w:r>
      <w:r w:rsidR="004E2D7A">
        <w:rPr>
          <w:rFonts w:ascii="Arial" w:hAnsi="Arial"/>
          <w:sz w:val="22"/>
          <w:szCs w:val="22"/>
        </w:rPr>
        <w:t>ción de Empresarios Andaluces (CEA</w:t>
      </w:r>
      <w:r w:rsidRPr="00773A01">
        <w:rPr>
          <w:rFonts w:ascii="Arial" w:hAnsi="Arial"/>
          <w:sz w:val="22"/>
          <w:szCs w:val="22"/>
        </w:rPr>
        <w:t>).</w:t>
      </w:r>
    </w:p>
    <w:p w:rsidR="00773A01" w:rsidRPr="00773A01" w:rsidRDefault="00773A01" w:rsidP="00773A01">
      <w:pPr>
        <w:ind w:left="720"/>
        <w:jc w:val="both"/>
        <w:rPr>
          <w:rFonts w:ascii="Arial" w:hAnsi="Arial"/>
          <w:sz w:val="22"/>
          <w:szCs w:val="22"/>
        </w:rPr>
      </w:pPr>
    </w:p>
    <w:p w:rsidR="00320D13" w:rsidRPr="00773A01" w:rsidRDefault="00320D13" w:rsidP="00773A01">
      <w:pPr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 w:rsidRPr="00773A01">
        <w:rPr>
          <w:rFonts w:ascii="Arial" w:hAnsi="Arial"/>
          <w:sz w:val="22"/>
          <w:szCs w:val="22"/>
        </w:rPr>
        <w:t xml:space="preserve">Curso </w:t>
      </w:r>
      <w:proofErr w:type="spellStart"/>
      <w:r w:rsidRPr="00773A01">
        <w:rPr>
          <w:rFonts w:ascii="Arial" w:hAnsi="Arial"/>
          <w:sz w:val="22"/>
          <w:szCs w:val="22"/>
        </w:rPr>
        <w:t>Acces</w:t>
      </w:r>
      <w:proofErr w:type="spellEnd"/>
      <w:r w:rsidRPr="00773A01">
        <w:rPr>
          <w:rFonts w:ascii="Arial" w:hAnsi="Arial"/>
          <w:sz w:val="22"/>
          <w:szCs w:val="22"/>
        </w:rPr>
        <w:t xml:space="preserve">, </w:t>
      </w:r>
      <w:r w:rsidR="004E2D7A">
        <w:rPr>
          <w:rFonts w:ascii="Arial" w:hAnsi="Arial"/>
          <w:sz w:val="22"/>
          <w:szCs w:val="22"/>
        </w:rPr>
        <w:t>50 horas (</w:t>
      </w:r>
      <w:proofErr w:type="gramStart"/>
      <w:r w:rsidRPr="00773A01">
        <w:rPr>
          <w:rFonts w:ascii="Arial" w:hAnsi="Arial"/>
          <w:sz w:val="22"/>
          <w:szCs w:val="22"/>
        </w:rPr>
        <w:t>CEA )</w:t>
      </w:r>
      <w:proofErr w:type="gramEnd"/>
      <w:r w:rsidRPr="00773A01">
        <w:rPr>
          <w:rFonts w:ascii="Arial" w:hAnsi="Arial"/>
          <w:sz w:val="22"/>
          <w:szCs w:val="22"/>
        </w:rPr>
        <w:t xml:space="preserve">. </w:t>
      </w:r>
    </w:p>
    <w:p w:rsidR="00773A01" w:rsidRPr="00773A01" w:rsidRDefault="00773A01" w:rsidP="00773A01">
      <w:pPr>
        <w:ind w:left="720"/>
        <w:jc w:val="both"/>
        <w:rPr>
          <w:rFonts w:ascii="Arial" w:hAnsi="Arial"/>
          <w:sz w:val="22"/>
          <w:szCs w:val="22"/>
        </w:rPr>
      </w:pPr>
    </w:p>
    <w:p w:rsidR="00320D13" w:rsidRPr="00773A01" w:rsidRDefault="00320D13" w:rsidP="00773A01">
      <w:pPr>
        <w:numPr>
          <w:ilvl w:val="0"/>
          <w:numId w:val="3"/>
        </w:numPr>
        <w:jc w:val="both"/>
        <w:rPr>
          <w:rFonts w:ascii="Arial" w:hAnsi="Arial"/>
          <w:sz w:val="22"/>
          <w:szCs w:val="22"/>
        </w:rPr>
      </w:pPr>
      <w:r w:rsidRPr="00773A01">
        <w:rPr>
          <w:rFonts w:ascii="Arial" w:hAnsi="Arial"/>
          <w:sz w:val="22"/>
          <w:szCs w:val="22"/>
        </w:rPr>
        <w:t xml:space="preserve">Curso Formador de Formadores, </w:t>
      </w:r>
      <w:r w:rsidR="004E2D7A">
        <w:rPr>
          <w:rFonts w:ascii="Arial" w:hAnsi="Arial"/>
          <w:sz w:val="22"/>
          <w:szCs w:val="22"/>
        </w:rPr>
        <w:t>50 horas (</w:t>
      </w:r>
      <w:proofErr w:type="gramStart"/>
      <w:r w:rsidRPr="00773A01">
        <w:rPr>
          <w:rFonts w:ascii="Arial" w:hAnsi="Arial"/>
          <w:sz w:val="22"/>
          <w:szCs w:val="22"/>
        </w:rPr>
        <w:t>CEA )</w:t>
      </w:r>
      <w:proofErr w:type="gramEnd"/>
      <w:r w:rsidRPr="00773A01">
        <w:rPr>
          <w:rFonts w:ascii="Arial" w:hAnsi="Arial"/>
          <w:sz w:val="22"/>
          <w:szCs w:val="22"/>
        </w:rPr>
        <w:t>.</w:t>
      </w:r>
    </w:p>
    <w:sectPr w:rsidR="00320D13" w:rsidRPr="00773A01" w:rsidSect="008732B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2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2">
    <w:nsid w:val="00000003"/>
    <w:multiLevelType w:val="singleLevel"/>
    <w:tmpl w:val="00000003"/>
    <w:name w:val="WW8Num3"/>
    <w:lvl w:ilvl="0">
      <w:start w:val="15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</w:abstractNum>
  <w:abstractNum w:abstractNumId="3">
    <w:nsid w:val="3DA11C2C"/>
    <w:multiLevelType w:val="hybridMultilevel"/>
    <w:tmpl w:val="7188F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84501"/>
    <w:multiLevelType w:val="hybridMultilevel"/>
    <w:tmpl w:val="342ABED2"/>
    <w:lvl w:ilvl="0" w:tplc="7CDA58D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F323BB"/>
    <w:multiLevelType w:val="hybridMultilevel"/>
    <w:tmpl w:val="124A251E"/>
    <w:lvl w:ilvl="0" w:tplc="A3E057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5C6715"/>
    <w:rsid w:val="00002741"/>
    <w:rsid w:val="000030B3"/>
    <w:rsid w:val="00003A17"/>
    <w:rsid w:val="00007229"/>
    <w:rsid w:val="000111F2"/>
    <w:rsid w:val="00052AD6"/>
    <w:rsid w:val="00084F57"/>
    <w:rsid w:val="000933EF"/>
    <w:rsid w:val="000B61C5"/>
    <w:rsid w:val="000B79DB"/>
    <w:rsid w:val="000E3C1D"/>
    <w:rsid w:val="000E42DE"/>
    <w:rsid w:val="001012A9"/>
    <w:rsid w:val="00111547"/>
    <w:rsid w:val="00114298"/>
    <w:rsid w:val="0014545D"/>
    <w:rsid w:val="00185292"/>
    <w:rsid w:val="0019418C"/>
    <w:rsid w:val="001A783C"/>
    <w:rsid w:val="001B1359"/>
    <w:rsid w:val="002147BA"/>
    <w:rsid w:val="00264B16"/>
    <w:rsid w:val="00293C68"/>
    <w:rsid w:val="002B4C8C"/>
    <w:rsid w:val="002C595D"/>
    <w:rsid w:val="002E0844"/>
    <w:rsid w:val="002E2E56"/>
    <w:rsid w:val="003111AC"/>
    <w:rsid w:val="00317122"/>
    <w:rsid w:val="00320D13"/>
    <w:rsid w:val="00333AA2"/>
    <w:rsid w:val="003364AE"/>
    <w:rsid w:val="0034391C"/>
    <w:rsid w:val="0035014A"/>
    <w:rsid w:val="003554FD"/>
    <w:rsid w:val="0036053D"/>
    <w:rsid w:val="00365E5E"/>
    <w:rsid w:val="0037770D"/>
    <w:rsid w:val="003C1415"/>
    <w:rsid w:val="003C1977"/>
    <w:rsid w:val="003D4D3F"/>
    <w:rsid w:val="0042543F"/>
    <w:rsid w:val="00440FDB"/>
    <w:rsid w:val="0045486E"/>
    <w:rsid w:val="00461705"/>
    <w:rsid w:val="004B6B59"/>
    <w:rsid w:val="004C442F"/>
    <w:rsid w:val="004E2D7A"/>
    <w:rsid w:val="004E4FF4"/>
    <w:rsid w:val="004F14E9"/>
    <w:rsid w:val="00530F39"/>
    <w:rsid w:val="00544062"/>
    <w:rsid w:val="00575E37"/>
    <w:rsid w:val="00587A4C"/>
    <w:rsid w:val="005A1CA1"/>
    <w:rsid w:val="005B33AE"/>
    <w:rsid w:val="005B6AF0"/>
    <w:rsid w:val="005C6715"/>
    <w:rsid w:val="005F50B8"/>
    <w:rsid w:val="00611401"/>
    <w:rsid w:val="006164B3"/>
    <w:rsid w:val="006213AE"/>
    <w:rsid w:val="00641676"/>
    <w:rsid w:val="00644A04"/>
    <w:rsid w:val="006624C9"/>
    <w:rsid w:val="006800AC"/>
    <w:rsid w:val="006B767B"/>
    <w:rsid w:val="006C34F7"/>
    <w:rsid w:val="006D3FF4"/>
    <w:rsid w:val="006D461C"/>
    <w:rsid w:val="006E6208"/>
    <w:rsid w:val="006E72CC"/>
    <w:rsid w:val="006F2D77"/>
    <w:rsid w:val="007267B6"/>
    <w:rsid w:val="007276E5"/>
    <w:rsid w:val="0073067A"/>
    <w:rsid w:val="0074183E"/>
    <w:rsid w:val="00760B7F"/>
    <w:rsid w:val="00761E1C"/>
    <w:rsid w:val="00773A01"/>
    <w:rsid w:val="007A52B0"/>
    <w:rsid w:val="007C1F4F"/>
    <w:rsid w:val="007D3923"/>
    <w:rsid w:val="007F3F7A"/>
    <w:rsid w:val="00815421"/>
    <w:rsid w:val="00822272"/>
    <w:rsid w:val="0082363A"/>
    <w:rsid w:val="00847174"/>
    <w:rsid w:val="0085359B"/>
    <w:rsid w:val="00853CB0"/>
    <w:rsid w:val="008623A9"/>
    <w:rsid w:val="008732B5"/>
    <w:rsid w:val="0089377F"/>
    <w:rsid w:val="00896971"/>
    <w:rsid w:val="008D7797"/>
    <w:rsid w:val="008E2030"/>
    <w:rsid w:val="008E45D4"/>
    <w:rsid w:val="008F0DC7"/>
    <w:rsid w:val="009241CA"/>
    <w:rsid w:val="00931A62"/>
    <w:rsid w:val="00942E31"/>
    <w:rsid w:val="00947F7C"/>
    <w:rsid w:val="009759E1"/>
    <w:rsid w:val="00976104"/>
    <w:rsid w:val="009B6B41"/>
    <w:rsid w:val="009D3AB7"/>
    <w:rsid w:val="009F716F"/>
    <w:rsid w:val="00A0185E"/>
    <w:rsid w:val="00A13F64"/>
    <w:rsid w:val="00A617FE"/>
    <w:rsid w:val="00A65272"/>
    <w:rsid w:val="00A704E1"/>
    <w:rsid w:val="00A72CAD"/>
    <w:rsid w:val="00B117CC"/>
    <w:rsid w:val="00B13EEF"/>
    <w:rsid w:val="00B2497F"/>
    <w:rsid w:val="00B274D8"/>
    <w:rsid w:val="00B40F78"/>
    <w:rsid w:val="00B43CC2"/>
    <w:rsid w:val="00B545DB"/>
    <w:rsid w:val="00BA3507"/>
    <w:rsid w:val="00BA3D90"/>
    <w:rsid w:val="00BA5768"/>
    <w:rsid w:val="00BB704E"/>
    <w:rsid w:val="00BE0EE7"/>
    <w:rsid w:val="00BE7398"/>
    <w:rsid w:val="00C105AA"/>
    <w:rsid w:val="00C26BE1"/>
    <w:rsid w:val="00C3013A"/>
    <w:rsid w:val="00C50459"/>
    <w:rsid w:val="00C725A6"/>
    <w:rsid w:val="00C94075"/>
    <w:rsid w:val="00CA0D06"/>
    <w:rsid w:val="00CC0185"/>
    <w:rsid w:val="00CD7DDE"/>
    <w:rsid w:val="00CE2511"/>
    <w:rsid w:val="00CF1DC3"/>
    <w:rsid w:val="00CF7EB2"/>
    <w:rsid w:val="00CF7F68"/>
    <w:rsid w:val="00D014A0"/>
    <w:rsid w:val="00D04757"/>
    <w:rsid w:val="00D14773"/>
    <w:rsid w:val="00D14F81"/>
    <w:rsid w:val="00D21ADF"/>
    <w:rsid w:val="00D735B7"/>
    <w:rsid w:val="00D87388"/>
    <w:rsid w:val="00D93FA1"/>
    <w:rsid w:val="00DA0614"/>
    <w:rsid w:val="00DA15FF"/>
    <w:rsid w:val="00DC071D"/>
    <w:rsid w:val="00DD006E"/>
    <w:rsid w:val="00DE10BE"/>
    <w:rsid w:val="00DF53B9"/>
    <w:rsid w:val="00E03D91"/>
    <w:rsid w:val="00E06C4C"/>
    <w:rsid w:val="00E0778C"/>
    <w:rsid w:val="00E52C4C"/>
    <w:rsid w:val="00E62D1F"/>
    <w:rsid w:val="00E652FC"/>
    <w:rsid w:val="00E905BA"/>
    <w:rsid w:val="00EA7C2E"/>
    <w:rsid w:val="00EC0E51"/>
    <w:rsid w:val="00ED0515"/>
    <w:rsid w:val="00ED7B7A"/>
    <w:rsid w:val="00F66C8B"/>
    <w:rsid w:val="00F74405"/>
    <w:rsid w:val="00F86D57"/>
    <w:rsid w:val="00FA1A29"/>
    <w:rsid w:val="00FD6824"/>
    <w:rsid w:val="00FF2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2B5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8732B5"/>
    <w:pPr>
      <w:keepNext/>
      <w:tabs>
        <w:tab w:val="num" w:pos="432"/>
        <w:tab w:val="left" w:pos="1260"/>
        <w:tab w:val="left" w:pos="2160"/>
      </w:tabs>
      <w:ind w:left="432" w:hanging="432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732B5"/>
    <w:pPr>
      <w:keepNext/>
      <w:tabs>
        <w:tab w:val="num" w:pos="576"/>
      </w:tabs>
      <w:ind w:left="576" w:hanging="576"/>
      <w:outlineLvl w:val="1"/>
    </w:pPr>
    <w:rPr>
      <w:b/>
      <w:bCs/>
      <w:u w:val="single"/>
    </w:rPr>
  </w:style>
  <w:style w:type="paragraph" w:styleId="Ttulo3">
    <w:name w:val="heading 3"/>
    <w:basedOn w:val="Normal"/>
    <w:next w:val="Normal"/>
    <w:qFormat/>
    <w:rsid w:val="008732B5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8732B5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qFormat/>
    <w:rsid w:val="008732B5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732B5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8732B5"/>
    <w:rPr>
      <w:rFonts w:ascii="Symbol" w:hAnsi="Symbol"/>
    </w:rPr>
  </w:style>
  <w:style w:type="character" w:customStyle="1" w:styleId="WW8Num3z0">
    <w:name w:val="WW8Num3z0"/>
    <w:rsid w:val="008732B5"/>
    <w:rPr>
      <w:rFonts w:ascii="Symbol" w:hAnsi="Symbol"/>
    </w:rPr>
  </w:style>
  <w:style w:type="character" w:customStyle="1" w:styleId="Absatz-Standardschriftart">
    <w:name w:val="Absatz-Standardschriftart"/>
    <w:rsid w:val="008732B5"/>
  </w:style>
  <w:style w:type="character" w:customStyle="1" w:styleId="WW-Absatz-Standardschriftart">
    <w:name w:val="WW-Absatz-Standardschriftart"/>
    <w:rsid w:val="008732B5"/>
  </w:style>
  <w:style w:type="character" w:customStyle="1" w:styleId="WW-Absatz-Standardschriftart1">
    <w:name w:val="WW-Absatz-Standardschriftart1"/>
    <w:rsid w:val="008732B5"/>
  </w:style>
  <w:style w:type="character" w:customStyle="1" w:styleId="WW-Absatz-Standardschriftart11">
    <w:name w:val="WW-Absatz-Standardschriftart11"/>
    <w:rsid w:val="008732B5"/>
  </w:style>
  <w:style w:type="character" w:customStyle="1" w:styleId="WW-Absatz-Standardschriftart111">
    <w:name w:val="WW-Absatz-Standardschriftart111"/>
    <w:rsid w:val="008732B5"/>
  </w:style>
  <w:style w:type="character" w:customStyle="1" w:styleId="WW8Num4z0">
    <w:name w:val="WW8Num4z0"/>
    <w:rsid w:val="008732B5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8732B5"/>
    <w:rPr>
      <w:rFonts w:ascii="Courier New" w:hAnsi="Courier New"/>
    </w:rPr>
  </w:style>
  <w:style w:type="character" w:customStyle="1" w:styleId="WW8Num4z2">
    <w:name w:val="WW8Num4z2"/>
    <w:rsid w:val="008732B5"/>
    <w:rPr>
      <w:rFonts w:ascii="Wingdings" w:hAnsi="Wingdings"/>
    </w:rPr>
  </w:style>
  <w:style w:type="character" w:customStyle="1" w:styleId="WW8Num4z3">
    <w:name w:val="WW8Num4z3"/>
    <w:rsid w:val="008732B5"/>
    <w:rPr>
      <w:rFonts w:ascii="Symbol" w:hAnsi="Symbol"/>
    </w:rPr>
  </w:style>
  <w:style w:type="character" w:customStyle="1" w:styleId="Fuentedeprrafopredeter2">
    <w:name w:val="Fuente de párrafo predeter.2"/>
    <w:rsid w:val="008732B5"/>
  </w:style>
  <w:style w:type="character" w:customStyle="1" w:styleId="WW-Absatz-Standardschriftart1111">
    <w:name w:val="WW-Absatz-Standardschriftart1111"/>
    <w:rsid w:val="008732B5"/>
  </w:style>
  <w:style w:type="character" w:customStyle="1" w:styleId="WW-Absatz-Standardschriftart11111">
    <w:name w:val="WW-Absatz-Standardschriftart11111"/>
    <w:rsid w:val="008732B5"/>
  </w:style>
  <w:style w:type="character" w:customStyle="1" w:styleId="WW-Absatz-Standardschriftart111111">
    <w:name w:val="WW-Absatz-Standardschriftart111111"/>
    <w:rsid w:val="008732B5"/>
  </w:style>
  <w:style w:type="character" w:customStyle="1" w:styleId="WW8Num1z0">
    <w:name w:val="WW8Num1z0"/>
    <w:rsid w:val="008732B5"/>
    <w:rPr>
      <w:rFonts w:ascii="Arial" w:eastAsia="Times New Roman" w:hAnsi="Arial" w:cs="Arial"/>
    </w:rPr>
  </w:style>
  <w:style w:type="character" w:customStyle="1" w:styleId="Fuentedeprrafopredeter1">
    <w:name w:val="Fuente de párrafo predeter.1"/>
    <w:rsid w:val="008732B5"/>
  </w:style>
  <w:style w:type="character" w:styleId="Hipervnculo">
    <w:name w:val="Hyperlink"/>
    <w:basedOn w:val="Fuentedeprrafopredeter2"/>
    <w:rsid w:val="008732B5"/>
    <w:rPr>
      <w:color w:val="0000FF"/>
      <w:u w:val="single"/>
    </w:rPr>
  </w:style>
  <w:style w:type="paragraph" w:customStyle="1" w:styleId="Encabezado2">
    <w:name w:val="Encabezado2"/>
    <w:basedOn w:val="Normal"/>
    <w:next w:val="Textoindependiente"/>
    <w:rsid w:val="008732B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rsid w:val="008732B5"/>
    <w:pPr>
      <w:spacing w:after="240" w:line="240" w:lineRule="atLeast"/>
      <w:jc w:val="both"/>
    </w:pPr>
    <w:rPr>
      <w:rFonts w:ascii="Garamond" w:hAnsi="Garamond"/>
      <w:kern w:val="1"/>
      <w:sz w:val="20"/>
      <w:szCs w:val="20"/>
    </w:rPr>
  </w:style>
  <w:style w:type="paragraph" w:styleId="Lista">
    <w:name w:val="List"/>
    <w:basedOn w:val="Textoindependiente"/>
    <w:rsid w:val="008732B5"/>
    <w:rPr>
      <w:rFonts w:cs="Tahoma"/>
    </w:rPr>
  </w:style>
  <w:style w:type="paragraph" w:customStyle="1" w:styleId="Etiqueta">
    <w:name w:val="Etiqueta"/>
    <w:basedOn w:val="Normal"/>
    <w:rsid w:val="008732B5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8732B5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8732B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ocomentario1">
    <w:name w:val="Texto comentario1"/>
    <w:basedOn w:val="Normal"/>
    <w:rsid w:val="008732B5"/>
    <w:pPr>
      <w:jc w:val="both"/>
    </w:pPr>
    <w:rPr>
      <w:rFonts w:ascii="Garamond" w:hAnsi="Garamond"/>
      <w:kern w:val="1"/>
      <w:sz w:val="20"/>
      <w:szCs w:val="20"/>
    </w:rPr>
  </w:style>
  <w:style w:type="paragraph" w:customStyle="1" w:styleId="Contenidodelmarco">
    <w:name w:val="Contenido del marco"/>
    <w:basedOn w:val="Textoindependiente"/>
    <w:rsid w:val="008732B5"/>
  </w:style>
  <w:style w:type="paragraph" w:styleId="Prrafodelista">
    <w:name w:val="List Paragraph"/>
    <w:basedOn w:val="Normal"/>
    <w:uiPriority w:val="34"/>
    <w:qFormat/>
    <w:rsid w:val="002C595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501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14A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mlc08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CRISTINA MARCOS LÓPEZ DE CARRIZOSA</vt:lpstr>
    </vt:vector>
  </TitlesOfParts>
  <Company/>
  <LinksUpToDate>false</LinksUpToDate>
  <CharactersWithSpaces>3868</CharactersWithSpaces>
  <SharedDoc>false</SharedDoc>
  <HLinks>
    <vt:vector size="6" baseType="variant">
      <vt:variant>
        <vt:i4>3604494</vt:i4>
      </vt:variant>
      <vt:variant>
        <vt:i4>0</vt:i4>
      </vt:variant>
      <vt:variant>
        <vt:i4>0</vt:i4>
      </vt:variant>
      <vt:variant>
        <vt:i4>5</vt:i4>
      </vt:variant>
      <vt:variant>
        <vt:lpwstr>mailto:cmlc08@hotmail.com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MARCOS LÓPEZ DE CARRIZOSA</dc:title>
  <dc:subject/>
  <dc:creator>manuel marcos</dc:creator>
  <cp:keywords/>
  <cp:lastModifiedBy>usuario</cp:lastModifiedBy>
  <cp:revision>18</cp:revision>
  <cp:lastPrinted>2016-12-28T16:55:00Z</cp:lastPrinted>
  <dcterms:created xsi:type="dcterms:W3CDTF">2016-09-05T14:02:00Z</dcterms:created>
  <dcterms:modified xsi:type="dcterms:W3CDTF">2019-01-27T19:51:00Z</dcterms:modified>
</cp:coreProperties>
</file>