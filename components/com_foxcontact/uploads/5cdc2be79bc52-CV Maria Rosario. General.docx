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03E" w:rsidRDefault="0055603E">
      <w:pPr>
        <w:jc w:val="center"/>
        <w:rPr>
          <w:rFonts w:ascii="Palatino Linotype" w:hAnsi="Palatino Linotype"/>
          <w:b/>
          <w:shd w:val="clear" w:color="auto" w:fill="808080"/>
          <w:lang w:val="es-ES_tradnl"/>
        </w:rPr>
      </w:pPr>
      <w:r>
        <w:rPr>
          <w:rFonts w:ascii="Palatino Linotype" w:hAnsi="Palatino Linotype"/>
          <w:b/>
          <w:shd w:val="clear" w:color="auto" w:fill="808080"/>
          <w:lang w:val="es-ES_tradnl"/>
        </w:rPr>
        <w:t>DATOS PERSONALES</w:t>
      </w:r>
    </w:p>
    <w:p w:rsidR="001D2A98" w:rsidRDefault="00A71E96">
      <w:pPr>
        <w:jc w:val="center"/>
        <w:rPr>
          <w:rFonts w:ascii="Palatino Linotype" w:hAnsi="Palatino Linotype"/>
          <w:b/>
          <w:shd w:val="clear" w:color="auto" w:fill="808080"/>
          <w:lang w:val="es-ES_tradnl"/>
        </w:rPr>
      </w:pPr>
      <w:r>
        <w:rPr>
          <w:rFonts w:ascii="Palatino Linotype" w:hAnsi="Palatino Linotype"/>
          <w:b/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4130040</wp:posOffset>
            </wp:positionH>
            <wp:positionV relativeFrom="paragraph">
              <wp:posOffset>156845</wp:posOffset>
            </wp:positionV>
            <wp:extent cx="1105535" cy="1428750"/>
            <wp:effectExtent l="0" t="0" r="0" b="0"/>
            <wp:wrapSquare wrapText="bothSides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496C" w:rsidRPr="00CE496C" w:rsidRDefault="00CE496C" w:rsidP="00CE496C">
      <w:pPr>
        <w:jc w:val="center"/>
        <w:rPr>
          <w:rFonts w:ascii="Palatino Linotype" w:hAnsi="Palatino Linotype"/>
          <w:b/>
          <w:shd w:val="clear" w:color="auto" w:fill="808080"/>
          <w:lang w:val="es-ES_tradnl"/>
        </w:rPr>
        <w:sectPr w:rsidR="00CE496C" w:rsidRPr="00CE496C" w:rsidSect="00CE496C">
          <w:footnotePr>
            <w:pos w:val="beneathText"/>
          </w:footnotePr>
          <w:pgSz w:w="11905" w:h="16837"/>
          <w:pgMar w:top="1079" w:right="1701" w:bottom="1417" w:left="1701" w:header="720" w:footer="720" w:gutter="0"/>
          <w:cols w:space="720"/>
          <w:docGrid w:linePitch="360"/>
        </w:sectPr>
      </w:pPr>
      <w:r>
        <w:rPr>
          <w:rFonts w:ascii="Arial" w:hAnsi="Arial" w:cs="Arial"/>
          <w:sz w:val="19"/>
          <w:szCs w:val="19"/>
          <w:lang w:val="es-ES_tradnl"/>
        </w:rPr>
        <w:t xml:space="preserve">                                                                                                                              </w:t>
      </w:r>
    </w:p>
    <w:p w:rsidR="00CE496C" w:rsidRDefault="00CE496C">
      <w:pPr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Nombre:</w:t>
      </w:r>
      <w:r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4F6674">
        <w:rPr>
          <w:rFonts w:ascii="Arial" w:hAnsi="Arial" w:cs="Arial"/>
          <w:sz w:val="20"/>
          <w:szCs w:val="20"/>
          <w:lang w:val="es-ES_tradnl"/>
        </w:rPr>
        <w:t>María Rosario</w:t>
      </w:r>
    </w:p>
    <w:p w:rsidR="0055603E" w:rsidRDefault="0055603E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Apellidos:</w:t>
      </w:r>
      <w:r w:rsidR="004F6674">
        <w:rPr>
          <w:rFonts w:ascii="Arial" w:hAnsi="Arial" w:cs="Arial"/>
          <w:sz w:val="20"/>
          <w:szCs w:val="20"/>
          <w:lang w:val="es-ES_tradnl"/>
        </w:rPr>
        <w:t xml:space="preserve"> Valderas Rodriguez</w:t>
      </w:r>
      <w:r w:rsidR="001D2A98">
        <w:rPr>
          <w:rFonts w:ascii="Arial" w:hAnsi="Arial" w:cs="Arial"/>
          <w:sz w:val="20"/>
          <w:szCs w:val="20"/>
          <w:lang w:val="es-ES_tradnl"/>
        </w:rPr>
        <w:t xml:space="preserve">                                                                                                                    </w:t>
      </w:r>
    </w:p>
    <w:p w:rsidR="00CE496C" w:rsidRDefault="0055603E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F. Nacimiento:</w:t>
      </w:r>
      <w:r w:rsidR="004F6674">
        <w:rPr>
          <w:rFonts w:ascii="Arial" w:hAnsi="Arial" w:cs="Arial"/>
          <w:sz w:val="20"/>
          <w:szCs w:val="20"/>
          <w:lang w:val="es-ES_tradnl"/>
        </w:rPr>
        <w:t xml:space="preserve"> 04/01/1997</w:t>
      </w:r>
    </w:p>
    <w:p w:rsidR="0055603E" w:rsidRDefault="0055603E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Dirección:</w:t>
      </w:r>
      <w:r w:rsidR="004F6674">
        <w:rPr>
          <w:rFonts w:ascii="Arial" w:hAnsi="Arial" w:cs="Arial"/>
          <w:sz w:val="20"/>
          <w:szCs w:val="20"/>
          <w:lang w:val="es-ES_tradnl"/>
        </w:rPr>
        <w:t xml:space="preserve"> C/ Ramon y cajal Nº 23</w:t>
      </w:r>
    </w:p>
    <w:p w:rsidR="0055603E" w:rsidRDefault="0055603E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Localidad:</w:t>
      </w:r>
      <w:r w:rsidR="004F6674">
        <w:rPr>
          <w:rFonts w:ascii="Arial" w:hAnsi="Arial" w:cs="Arial"/>
          <w:sz w:val="20"/>
          <w:szCs w:val="20"/>
          <w:lang w:val="es-ES_tradnl"/>
        </w:rPr>
        <w:t xml:space="preserve"> Aznalcollar</w:t>
      </w:r>
    </w:p>
    <w:p w:rsidR="0055603E" w:rsidRDefault="0055603E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Provincia:</w:t>
      </w:r>
      <w:r>
        <w:rPr>
          <w:rFonts w:ascii="Arial" w:hAnsi="Arial" w:cs="Arial"/>
          <w:sz w:val="20"/>
          <w:szCs w:val="20"/>
          <w:lang w:val="es-ES_tradnl"/>
        </w:rPr>
        <w:t xml:space="preserve"> Sevilla</w:t>
      </w:r>
    </w:p>
    <w:p w:rsidR="0055603E" w:rsidRDefault="0055603E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Tlf:</w:t>
      </w:r>
      <w:r w:rsidR="004F6674">
        <w:rPr>
          <w:rFonts w:ascii="Arial" w:hAnsi="Arial" w:cs="Arial"/>
          <w:sz w:val="20"/>
          <w:szCs w:val="20"/>
          <w:lang w:val="es-ES_tradnl"/>
        </w:rPr>
        <w:t xml:space="preserve"> 689981380</w:t>
      </w:r>
      <w:r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55603E" w:rsidRDefault="0055603E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Permiso de conducir:</w:t>
      </w:r>
      <w:r>
        <w:rPr>
          <w:rFonts w:ascii="Arial" w:hAnsi="Arial" w:cs="Arial"/>
          <w:sz w:val="20"/>
          <w:szCs w:val="20"/>
          <w:lang w:val="es-ES_tradnl"/>
        </w:rPr>
        <w:t xml:space="preserve"> B1</w:t>
      </w:r>
    </w:p>
    <w:p w:rsidR="0055603E" w:rsidRDefault="0055603E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E- mail:</w:t>
      </w:r>
      <w:r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4F6674">
        <w:rPr>
          <w:rFonts w:ascii="Arial" w:hAnsi="Arial"/>
          <w:lang w:val="es-ES_tradnl"/>
        </w:rPr>
        <w:t>rosariovalderas97@hotmail.com</w:t>
      </w:r>
    </w:p>
    <w:p w:rsidR="00CE496C" w:rsidRDefault="00CE496C">
      <w:pPr>
        <w:rPr>
          <w:rFonts w:ascii="Arial" w:hAnsi="Arial" w:cs="Arial"/>
          <w:sz w:val="20"/>
          <w:szCs w:val="20"/>
          <w:lang w:val="es-ES_tradnl"/>
        </w:rPr>
        <w:sectPr w:rsidR="00CE496C" w:rsidSect="00CE496C">
          <w:footnotePr>
            <w:pos w:val="beneathText"/>
          </w:footnotePr>
          <w:type w:val="continuous"/>
          <w:pgSz w:w="11905" w:h="16837"/>
          <w:pgMar w:top="1079" w:right="1701" w:bottom="1417" w:left="1701" w:header="720" w:footer="720" w:gutter="0"/>
          <w:cols w:space="709"/>
          <w:docGrid w:linePitch="360"/>
        </w:sectPr>
      </w:pPr>
    </w:p>
    <w:p w:rsidR="0055603E" w:rsidRDefault="0055603E">
      <w:pPr>
        <w:rPr>
          <w:rFonts w:ascii="Arial" w:hAnsi="Arial" w:cs="Arial"/>
          <w:sz w:val="20"/>
          <w:szCs w:val="20"/>
          <w:lang w:val="es-ES_tradnl"/>
        </w:rPr>
      </w:pPr>
    </w:p>
    <w:p w:rsidR="00660A0F" w:rsidRDefault="00660A0F">
      <w:pPr>
        <w:rPr>
          <w:rFonts w:ascii="Arial" w:hAnsi="Arial" w:cs="Arial"/>
          <w:sz w:val="20"/>
          <w:szCs w:val="20"/>
          <w:lang w:val="es-ES_tradnl"/>
        </w:rPr>
      </w:pPr>
    </w:p>
    <w:p w:rsidR="00660A0F" w:rsidRDefault="00660A0F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Soy una persona proactiva, motivada y con ganas </w:t>
      </w:r>
      <w:r w:rsidR="00A71E96">
        <w:rPr>
          <w:rFonts w:ascii="Arial" w:hAnsi="Arial" w:cs="Arial"/>
          <w:sz w:val="20"/>
          <w:szCs w:val="20"/>
          <w:lang w:val="es-ES_tradnl"/>
        </w:rPr>
        <w:t>de trabajar.</w:t>
      </w:r>
    </w:p>
    <w:p w:rsidR="00A71E96" w:rsidRDefault="00A71E96">
      <w:pPr>
        <w:rPr>
          <w:rFonts w:ascii="Arial" w:hAnsi="Arial" w:cs="Arial"/>
          <w:sz w:val="20"/>
          <w:szCs w:val="20"/>
          <w:lang w:val="es-ES_tradnl"/>
        </w:rPr>
      </w:pPr>
    </w:p>
    <w:p w:rsidR="00A71E96" w:rsidRDefault="00A71E96">
      <w:pPr>
        <w:rPr>
          <w:rFonts w:ascii="Arial" w:hAnsi="Arial" w:cs="Arial"/>
          <w:sz w:val="20"/>
          <w:szCs w:val="20"/>
          <w:lang w:val="es-ES_tradnl"/>
        </w:rPr>
      </w:pPr>
    </w:p>
    <w:p w:rsidR="0055603E" w:rsidRDefault="0055603E">
      <w:pPr>
        <w:rPr>
          <w:rFonts w:ascii="Arial" w:hAnsi="Arial" w:cs="Arial"/>
          <w:sz w:val="19"/>
          <w:szCs w:val="19"/>
          <w:lang w:val="es-ES_tradnl"/>
        </w:rPr>
      </w:pPr>
    </w:p>
    <w:p w:rsidR="0055603E" w:rsidRDefault="0055603E">
      <w:pPr>
        <w:jc w:val="center"/>
        <w:rPr>
          <w:rFonts w:ascii="Palatino Linotype" w:hAnsi="Palatino Linotype" w:cs="Arial"/>
          <w:b/>
          <w:shd w:val="clear" w:color="auto" w:fill="808080"/>
          <w:lang w:val="es-ES_tradnl"/>
        </w:rPr>
      </w:pPr>
      <w:r>
        <w:rPr>
          <w:rFonts w:ascii="Palatino Linotype" w:hAnsi="Palatino Linotype" w:cs="Arial"/>
          <w:b/>
          <w:shd w:val="clear" w:color="auto" w:fill="808080"/>
          <w:lang w:val="es-ES_tradnl"/>
        </w:rPr>
        <w:t>DATOS ACADÉMICOS</w:t>
      </w:r>
      <w:bookmarkStart w:id="0" w:name="_GoBack"/>
      <w:bookmarkEnd w:id="0"/>
    </w:p>
    <w:p w:rsidR="0055603E" w:rsidRDefault="0055603E">
      <w:pPr>
        <w:rPr>
          <w:rFonts w:ascii="Arial" w:hAnsi="Arial" w:cs="Arial"/>
          <w:sz w:val="19"/>
          <w:szCs w:val="19"/>
          <w:lang w:val="es-ES_tradnl"/>
        </w:rPr>
      </w:pPr>
    </w:p>
    <w:p w:rsidR="0055603E" w:rsidRPr="00A71E96" w:rsidRDefault="004F6674" w:rsidP="004F6674">
      <w:pPr>
        <w:pStyle w:val="Default"/>
        <w:numPr>
          <w:ilvl w:val="0"/>
          <w:numId w:val="7"/>
        </w:numPr>
      </w:pPr>
      <w:r>
        <w:rPr>
          <w:rFonts w:ascii="Arial" w:hAnsi="Arial" w:cs="Arial"/>
          <w:b/>
          <w:sz w:val="22"/>
          <w:szCs w:val="22"/>
          <w:lang w:val="es-ES_tradnl"/>
        </w:rPr>
        <w:t>2016-</w:t>
      </w:r>
      <w:r w:rsidR="00A71E96">
        <w:rPr>
          <w:rFonts w:ascii="Arial" w:hAnsi="Arial" w:cs="Arial"/>
          <w:b/>
          <w:sz w:val="22"/>
          <w:szCs w:val="22"/>
          <w:lang w:val="es-ES_tradnl"/>
        </w:rPr>
        <w:t xml:space="preserve">2018   </w:t>
      </w:r>
      <w:r w:rsidR="00A71E96" w:rsidRPr="00A71E96">
        <w:rPr>
          <w:sz w:val="23"/>
          <w:szCs w:val="23"/>
        </w:rPr>
        <w:t>Técnico</w:t>
      </w:r>
      <w:r w:rsidRPr="00A71E96">
        <w:rPr>
          <w:sz w:val="23"/>
          <w:szCs w:val="23"/>
        </w:rPr>
        <w:t xml:space="preserve"> Superior en Imagen para el diagnóstico y Medicina Nuclear en CESUR </w:t>
      </w:r>
    </w:p>
    <w:p w:rsidR="0055603E" w:rsidRDefault="0055603E">
      <w:pPr>
        <w:ind w:left="360"/>
        <w:rPr>
          <w:rFonts w:ascii="Arial" w:hAnsi="Arial" w:cs="Arial"/>
          <w:sz w:val="20"/>
          <w:szCs w:val="20"/>
          <w:lang w:val="es-ES_tradnl"/>
        </w:rPr>
      </w:pPr>
    </w:p>
    <w:p w:rsidR="0055603E" w:rsidRDefault="0055603E">
      <w:pPr>
        <w:ind w:left="360"/>
        <w:rPr>
          <w:rFonts w:ascii="Arial" w:hAnsi="Arial" w:cs="Arial"/>
          <w:sz w:val="18"/>
          <w:szCs w:val="18"/>
          <w:lang w:val="es-ES_tradnl"/>
        </w:rPr>
      </w:pPr>
    </w:p>
    <w:p w:rsidR="0055603E" w:rsidRDefault="0055603E">
      <w:pPr>
        <w:ind w:left="360"/>
        <w:jc w:val="center"/>
        <w:rPr>
          <w:rFonts w:ascii="Palatino Linotype" w:hAnsi="Palatino Linotype" w:cs="Arial"/>
          <w:b/>
          <w:shd w:val="clear" w:color="auto" w:fill="808080"/>
          <w:lang w:val="es-ES_tradnl"/>
        </w:rPr>
      </w:pPr>
      <w:r>
        <w:rPr>
          <w:rFonts w:ascii="Palatino Linotype" w:hAnsi="Palatino Linotype" w:cs="Arial"/>
          <w:b/>
          <w:shd w:val="clear" w:color="auto" w:fill="808080"/>
          <w:lang w:val="es-ES_tradnl"/>
        </w:rPr>
        <w:t>FORMACIÓN COMPLEMENTARIA</w:t>
      </w:r>
    </w:p>
    <w:p w:rsidR="0055603E" w:rsidRDefault="0055603E">
      <w:pPr>
        <w:ind w:left="360"/>
        <w:rPr>
          <w:rFonts w:ascii="Arial" w:hAnsi="Arial" w:cs="Arial"/>
          <w:sz w:val="18"/>
          <w:szCs w:val="18"/>
          <w:lang w:val="es-ES_tradnl"/>
        </w:rPr>
      </w:pPr>
    </w:p>
    <w:p w:rsidR="00862CE0" w:rsidRPr="00A71E96" w:rsidRDefault="00862CE0" w:rsidP="00A71E96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 w:rsidRPr="00862CE0">
        <w:rPr>
          <w:rFonts w:ascii="Arial" w:hAnsi="Arial" w:cs="Arial"/>
          <w:b/>
          <w:color w:val="000000"/>
          <w:sz w:val="22"/>
          <w:szCs w:val="22"/>
          <w:lang w:val="es-ES_tradnl" w:eastAsia="es-ES"/>
        </w:rPr>
        <w:t>2018</w:t>
      </w:r>
      <w:r w:rsidR="00A71E96">
        <w:rPr>
          <w:rFonts w:ascii="Arial" w:hAnsi="Arial" w:cs="Arial"/>
          <w:sz w:val="18"/>
          <w:szCs w:val="18"/>
          <w:lang w:val="es-ES_tradnl"/>
        </w:rPr>
        <w:tab/>
      </w:r>
      <w:r w:rsidR="00A71E96" w:rsidRPr="00A71E96">
        <w:rPr>
          <w:rFonts w:ascii="Arial" w:hAnsi="Arial" w:cs="Arial"/>
          <w:sz w:val="18"/>
          <w:szCs w:val="18"/>
          <w:lang w:val="es-ES_tradnl"/>
        </w:rPr>
        <w:t>USO</w:t>
      </w:r>
      <w:r w:rsidRPr="00A71E96">
        <w:rPr>
          <w:rFonts w:ascii="Arial" w:hAnsi="Arial" w:cs="Arial"/>
          <w:sz w:val="18"/>
          <w:szCs w:val="18"/>
          <w:lang w:val="es-ES_tradnl"/>
        </w:rPr>
        <w:t xml:space="preserve"> DE LAS BOBINAS EN RESONANCIA MAGNETICA</w:t>
      </w:r>
    </w:p>
    <w:p w:rsidR="00862CE0" w:rsidRPr="00862CE0" w:rsidRDefault="00862CE0" w:rsidP="00862CE0">
      <w:pPr>
        <w:pStyle w:val="Prrafodelista"/>
        <w:numPr>
          <w:ilvl w:val="2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 w:rsidRPr="00862CE0">
        <w:rPr>
          <w:rFonts w:ascii="Arial" w:hAnsi="Arial" w:cs="Arial"/>
          <w:sz w:val="18"/>
          <w:szCs w:val="18"/>
          <w:lang w:val="es-ES_tradnl"/>
        </w:rPr>
        <w:t>IMPORTADO:</w:t>
      </w:r>
      <w:r>
        <w:rPr>
          <w:rFonts w:ascii="Arial" w:hAnsi="Arial" w:cs="Arial"/>
          <w:sz w:val="18"/>
          <w:szCs w:val="18"/>
          <w:lang w:val="es-ES_tradnl"/>
        </w:rPr>
        <w:t xml:space="preserve"> Curso logoss</w:t>
      </w:r>
    </w:p>
    <w:p w:rsidR="00862CE0" w:rsidRDefault="00862CE0" w:rsidP="00862CE0">
      <w:pPr>
        <w:pStyle w:val="Prrafodelista"/>
        <w:numPr>
          <w:ilvl w:val="2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DURACION:60 horas</w:t>
      </w:r>
    </w:p>
    <w:p w:rsidR="00862CE0" w:rsidRPr="00A71E96" w:rsidRDefault="00862CE0" w:rsidP="00A71E96">
      <w:pPr>
        <w:pStyle w:val="Prrafodelista"/>
        <w:numPr>
          <w:ilvl w:val="0"/>
          <w:numId w:val="7"/>
        </w:numPr>
        <w:rPr>
          <w:rFonts w:ascii="Arial" w:hAnsi="Arial" w:cs="Arial"/>
          <w:b/>
          <w:color w:val="000000"/>
          <w:sz w:val="22"/>
          <w:szCs w:val="22"/>
          <w:lang w:val="es-ES_tradnl" w:eastAsia="es-ES"/>
        </w:rPr>
      </w:pPr>
      <w:r w:rsidRPr="00C54FB4">
        <w:rPr>
          <w:rFonts w:ascii="Arial" w:hAnsi="Arial" w:cs="Arial"/>
          <w:b/>
          <w:color w:val="000000"/>
          <w:sz w:val="22"/>
          <w:szCs w:val="22"/>
          <w:lang w:val="es-ES_tradnl" w:eastAsia="es-ES"/>
        </w:rPr>
        <w:t>2018</w:t>
      </w:r>
      <w:r w:rsidR="00A71E96">
        <w:rPr>
          <w:rFonts w:ascii="Arial" w:hAnsi="Arial" w:cs="Arial"/>
          <w:b/>
          <w:color w:val="000000"/>
          <w:sz w:val="22"/>
          <w:szCs w:val="22"/>
          <w:lang w:val="es-ES_tradnl" w:eastAsia="es-ES"/>
        </w:rPr>
        <w:t xml:space="preserve">   </w:t>
      </w:r>
      <w:r w:rsidRPr="00A71E96">
        <w:rPr>
          <w:rFonts w:ascii="Arial" w:hAnsi="Arial" w:cs="Arial"/>
          <w:sz w:val="18"/>
          <w:szCs w:val="18"/>
          <w:lang w:val="es-ES_tradnl"/>
        </w:rPr>
        <w:t>SECUENCIA Y METODO DE ADQUICISION DE RESONANCIA MAGNETICA</w:t>
      </w:r>
    </w:p>
    <w:p w:rsidR="00862CE0" w:rsidRDefault="00862CE0" w:rsidP="00862CE0">
      <w:pPr>
        <w:pStyle w:val="Prrafodelista"/>
        <w:numPr>
          <w:ilvl w:val="2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IMPORTADO: Curso logoss</w:t>
      </w:r>
    </w:p>
    <w:p w:rsidR="00862CE0" w:rsidRDefault="00862CE0" w:rsidP="00862CE0">
      <w:pPr>
        <w:pStyle w:val="Prrafodelista"/>
        <w:numPr>
          <w:ilvl w:val="2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DURACION:60 horas</w:t>
      </w:r>
    </w:p>
    <w:p w:rsidR="00862CE0" w:rsidRPr="00A71E96" w:rsidRDefault="00862CE0" w:rsidP="00A71E96">
      <w:pPr>
        <w:pStyle w:val="Prrafodelista"/>
        <w:numPr>
          <w:ilvl w:val="0"/>
          <w:numId w:val="7"/>
        </w:numPr>
        <w:rPr>
          <w:rFonts w:ascii="Arial" w:hAnsi="Arial" w:cs="Arial"/>
          <w:b/>
          <w:color w:val="000000"/>
          <w:sz w:val="22"/>
          <w:szCs w:val="22"/>
          <w:lang w:val="es-ES_tradnl" w:eastAsia="es-ES"/>
        </w:rPr>
      </w:pPr>
      <w:r w:rsidRPr="00C54FB4">
        <w:rPr>
          <w:rFonts w:ascii="Arial" w:hAnsi="Arial" w:cs="Arial"/>
          <w:b/>
          <w:color w:val="000000"/>
          <w:sz w:val="22"/>
          <w:szCs w:val="22"/>
          <w:lang w:val="es-ES_tradnl" w:eastAsia="es-ES"/>
        </w:rPr>
        <w:t>2018</w:t>
      </w:r>
      <w:r w:rsidR="00A71E96">
        <w:rPr>
          <w:rFonts w:ascii="Arial" w:hAnsi="Arial" w:cs="Arial"/>
          <w:b/>
          <w:color w:val="000000"/>
          <w:sz w:val="22"/>
          <w:szCs w:val="22"/>
          <w:lang w:val="es-ES_tradnl" w:eastAsia="es-ES"/>
        </w:rPr>
        <w:t xml:space="preserve"> </w:t>
      </w:r>
      <w:r w:rsidRPr="00A71E96">
        <w:rPr>
          <w:rFonts w:ascii="Arial" w:hAnsi="Arial" w:cs="Arial"/>
          <w:sz w:val="18"/>
          <w:szCs w:val="18"/>
          <w:lang w:val="es-ES_tradnl"/>
        </w:rPr>
        <w:t>RADIOLOGIA DEL APARATO DIGESTIVO PARA EL TECNICO ESPECIALISTA EN IMAGEN PARA EL DIAGNOSTICO</w:t>
      </w:r>
    </w:p>
    <w:p w:rsidR="00862CE0" w:rsidRDefault="00862CE0" w:rsidP="00862CE0">
      <w:pPr>
        <w:pStyle w:val="Prrafodelista"/>
        <w:numPr>
          <w:ilvl w:val="2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IMPORTADO: Curso logoss</w:t>
      </w:r>
    </w:p>
    <w:p w:rsidR="00862CE0" w:rsidRDefault="00862CE0" w:rsidP="00862CE0">
      <w:pPr>
        <w:pStyle w:val="Prrafodelista"/>
        <w:numPr>
          <w:ilvl w:val="2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DURACION: 60 horas</w:t>
      </w:r>
    </w:p>
    <w:p w:rsidR="00862CE0" w:rsidRPr="00A71E96" w:rsidRDefault="00862CE0" w:rsidP="00A71E96">
      <w:pPr>
        <w:pStyle w:val="Prrafodelista"/>
        <w:numPr>
          <w:ilvl w:val="0"/>
          <w:numId w:val="7"/>
        </w:numPr>
        <w:rPr>
          <w:rFonts w:ascii="Arial" w:hAnsi="Arial" w:cs="Arial"/>
          <w:b/>
          <w:color w:val="000000"/>
          <w:sz w:val="22"/>
          <w:szCs w:val="22"/>
          <w:lang w:val="es-ES_tradnl" w:eastAsia="es-ES"/>
        </w:rPr>
      </w:pPr>
      <w:r w:rsidRPr="00C54FB4">
        <w:rPr>
          <w:rFonts w:ascii="Arial" w:hAnsi="Arial" w:cs="Arial"/>
          <w:b/>
          <w:color w:val="000000"/>
          <w:sz w:val="22"/>
          <w:szCs w:val="22"/>
          <w:lang w:val="es-ES_tradnl" w:eastAsia="es-ES"/>
        </w:rPr>
        <w:t xml:space="preserve">2018 </w:t>
      </w:r>
      <w:r w:rsidRPr="00A71E96">
        <w:rPr>
          <w:rFonts w:ascii="Arial" w:hAnsi="Arial" w:cs="Arial"/>
          <w:sz w:val="18"/>
          <w:szCs w:val="18"/>
          <w:lang w:val="es-ES_tradnl"/>
        </w:rPr>
        <w:t>RADIOLOGIA TORACICA PARA EL TECNICO ESPECIALISTA EN IMAGEN PARA EL DIAGNOSTIVO</w:t>
      </w:r>
    </w:p>
    <w:p w:rsidR="00862CE0" w:rsidRDefault="00862CE0" w:rsidP="00862CE0">
      <w:pPr>
        <w:pStyle w:val="Prrafodelista"/>
        <w:numPr>
          <w:ilvl w:val="2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IMPORTADO: Curso logoss</w:t>
      </w:r>
    </w:p>
    <w:p w:rsidR="00862CE0" w:rsidRDefault="00862CE0" w:rsidP="00862CE0">
      <w:pPr>
        <w:pStyle w:val="Prrafodelista"/>
        <w:numPr>
          <w:ilvl w:val="2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DURACION: 60 horas</w:t>
      </w:r>
    </w:p>
    <w:p w:rsidR="00862CE0" w:rsidRPr="00A71E96" w:rsidRDefault="00862CE0" w:rsidP="00A71E96">
      <w:pPr>
        <w:pStyle w:val="Prrafodelista"/>
        <w:numPr>
          <w:ilvl w:val="0"/>
          <w:numId w:val="7"/>
        </w:numPr>
        <w:rPr>
          <w:rFonts w:ascii="Arial" w:hAnsi="Arial" w:cs="Arial"/>
          <w:b/>
          <w:color w:val="000000"/>
          <w:sz w:val="22"/>
          <w:szCs w:val="22"/>
          <w:lang w:val="es-ES_tradnl" w:eastAsia="es-ES"/>
        </w:rPr>
      </w:pPr>
      <w:r w:rsidRPr="00C54FB4">
        <w:rPr>
          <w:rFonts w:ascii="Arial" w:hAnsi="Arial" w:cs="Arial"/>
          <w:b/>
          <w:color w:val="000000"/>
          <w:sz w:val="22"/>
          <w:szCs w:val="22"/>
          <w:lang w:val="es-ES_tradnl" w:eastAsia="es-ES"/>
        </w:rPr>
        <w:t>2018</w:t>
      </w:r>
      <w:r w:rsidR="00A71E96">
        <w:rPr>
          <w:rFonts w:ascii="Arial" w:hAnsi="Arial" w:cs="Arial"/>
          <w:b/>
          <w:color w:val="000000"/>
          <w:sz w:val="22"/>
          <w:szCs w:val="22"/>
          <w:lang w:val="es-ES_tradnl" w:eastAsia="es-ES"/>
        </w:rPr>
        <w:t xml:space="preserve"> </w:t>
      </w:r>
      <w:r w:rsidR="00C54FB4" w:rsidRPr="00A71E96">
        <w:rPr>
          <w:rFonts w:ascii="Arial" w:hAnsi="Arial" w:cs="Arial"/>
          <w:sz w:val="18"/>
          <w:szCs w:val="18"/>
          <w:lang w:val="es-ES_tradnl"/>
        </w:rPr>
        <w:t>PROTECCION RADIOLOGICA</w:t>
      </w:r>
    </w:p>
    <w:p w:rsidR="00862CE0" w:rsidRDefault="00862CE0" w:rsidP="00862CE0">
      <w:pPr>
        <w:pStyle w:val="Prrafodelista"/>
        <w:numPr>
          <w:ilvl w:val="2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IMPORTADO</w:t>
      </w:r>
      <w:r w:rsidR="00C54FB4">
        <w:rPr>
          <w:rFonts w:ascii="Arial" w:hAnsi="Arial" w:cs="Arial"/>
          <w:sz w:val="18"/>
          <w:szCs w:val="18"/>
          <w:lang w:val="es-ES_tradnl"/>
        </w:rPr>
        <w:t>: Curso logoss</w:t>
      </w:r>
    </w:p>
    <w:p w:rsidR="00C54FB4" w:rsidRPr="00862CE0" w:rsidRDefault="00C54FB4" w:rsidP="00862CE0">
      <w:pPr>
        <w:pStyle w:val="Prrafodelista"/>
        <w:numPr>
          <w:ilvl w:val="2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DURACION: 60 horas</w:t>
      </w:r>
    </w:p>
    <w:p w:rsidR="00862CE0" w:rsidRDefault="00862CE0" w:rsidP="00862CE0">
      <w:pPr>
        <w:rPr>
          <w:rFonts w:ascii="Arial" w:hAnsi="Arial" w:cs="Arial"/>
          <w:sz w:val="18"/>
          <w:szCs w:val="18"/>
          <w:lang w:val="es-ES_tradnl"/>
        </w:rPr>
      </w:pPr>
    </w:p>
    <w:p w:rsidR="00862CE0" w:rsidRPr="00862CE0" w:rsidRDefault="00862CE0" w:rsidP="00862CE0">
      <w:pPr>
        <w:rPr>
          <w:rFonts w:ascii="Arial" w:hAnsi="Arial" w:cs="Arial"/>
          <w:sz w:val="18"/>
          <w:szCs w:val="18"/>
          <w:lang w:val="es-ES_tradnl"/>
        </w:rPr>
      </w:pPr>
    </w:p>
    <w:p w:rsidR="0055603E" w:rsidRDefault="0055603E">
      <w:pPr>
        <w:ind w:left="360"/>
        <w:jc w:val="center"/>
        <w:rPr>
          <w:rFonts w:ascii="Palatino Linotype" w:hAnsi="Palatino Linotype" w:cs="Arial"/>
          <w:b/>
          <w:shd w:val="clear" w:color="auto" w:fill="808080"/>
          <w:lang w:val="es-ES_tradnl"/>
        </w:rPr>
      </w:pPr>
      <w:r>
        <w:rPr>
          <w:rFonts w:ascii="Palatino Linotype" w:hAnsi="Palatino Linotype" w:cs="Arial"/>
          <w:b/>
          <w:shd w:val="clear" w:color="auto" w:fill="808080"/>
          <w:lang w:val="es-ES_tradnl"/>
        </w:rPr>
        <w:t>INFORMÁTICA E IDIOMAS</w:t>
      </w:r>
    </w:p>
    <w:p w:rsidR="001D2A98" w:rsidRDefault="001D2A98">
      <w:pPr>
        <w:ind w:left="360"/>
        <w:jc w:val="center"/>
        <w:rPr>
          <w:rFonts w:ascii="Palatino Linotype" w:hAnsi="Palatino Linotype" w:cs="Arial"/>
          <w:b/>
          <w:shd w:val="clear" w:color="auto" w:fill="808080"/>
          <w:lang w:val="es-ES_tradnl"/>
        </w:rPr>
      </w:pPr>
    </w:p>
    <w:p w:rsidR="0055603E" w:rsidRPr="00A71E96" w:rsidRDefault="0055603E" w:rsidP="00A71E96">
      <w:pPr>
        <w:pStyle w:val="Prrafodelista"/>
        <w:numPr>
          <w:ilvl w:val="0"/>
          <w:numId w:val="7"/>
        </w:numPr>
        <w:rPr>
          <w:rFonts w:ascii="Arial" w:hAnsi="Arial" w:cs="Arial"/>
          <w:sz w:val="20"/>
          <w:szCs w:val="20"/>
          <w:lang w:val="es-ES_tradnl"/>
        </w:rPr>
      </w:pPr>
      <w:r w:rsidRPr="00A71E96">
        <w:rPr>
          <w:rFonts w:ascii="Arial" w:hAnsi="Arial" w:cs="Arial"/>
          <w:b/>
          <w:sz w:val="22"/>
          <w:szCs w:val="22"/>
          <w:lang w:val="es-ES_tradnl"/>
        </w:rPr>
        <w:t>INFORMÁTICA</w:t>
      </w:r>
      <w:r w:rsidRPr="00A71E96">
        <w:rPr>
          <w:rFonts w:ascii="Arial" w:hAnsi="Arial" w:cs="Arial"/>
          <w:b/>
          <w:sz w:val="20"/>
          <w:szCs w:val="20"/>
          <w:lang w:val="es-ES_tradnl"/>
        </w:rPr>
        <w:t>:</w:t>
      </w:r>
      <w:r w:rsidRPr="00A71E96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A71E96">
        <w:rPr>
          <w:rFonts w:ascii="Arial" w:hAnsi="Arial" w:cs="Arial"/>
          <w:sz w:val="18"/>
          <w:szCs w:val="18"/>
          <w:lang w:val="es-ES_tradnl"/>
        </w:rPr>
        <w:t>C</w:t>
      </w:r>
      <w:r w:rsidR="00A71E96">
        <w:rPr>
          <w:rFonts w:ascii="Arial" w:hAnsi="Arial" w:cs="Arial"/>
          <w:sz w:val="18"/>
          <w:szCs w:val="18"/>
          <w:lang w:val="es-ES_tradnl"/>
        </w:rPr>
        <w:t xml:space="preserve">onocimientos a nivel de usuario del eterno </w:t>
      </w:r>
      <w:r w:rsidR="00660A0F" w:rsidRPr="00A71E96">
        <w:rPr>
          <w:rFonts w:ascii="Arial" w:hAnsi="Arial" w:cs="Arial"/>
          <w:sz w:val="18"/>
          <w:szCs w:val="18"/>
          <w:lang w:val="es-ES_tradnl"/>
        </w:rPr>
        <w:t>WINDOWS 7</w:t>
      </w:r>
      <w:r w:rsidRPr="00A71E96">
        <w:rPr>
          <w:rFonts w:ascii="Arial" w:hAnsi="Arial" w:cs="Arial"/>
          <w:sz w:val="18"/>
          <w:szCs w:val="18"/>
          <w:lang w:val="es-ES_tradnl"/>
        </w:rPr>
        <w:t>, WORD, ACCESS, EXCEL E INTRNET.</w:t>
      </w:r>
    </w:p>
    <w:p w:rsidR="00A71E96" w:rsidRPr="00A71E96" w:rsidRDefault="0055603E" w:rsidP="00A71E96">
      <w:pPr>
        <w:pStyle w:val="Prrafodelista"/>
        <w:numPr>
          <w:ilvl w:val="0"/>
          <w:numId w:val="7"/>
        </w:numPr>
        <w:rPr>
          <w:rFonts w:ascii="Arial" w:hAnsi="Arial" w:cs="Arial"/>
          <w:sz w:val="20"/>
          <w:szCs w:val="20"/>
          <w:lang w:val="es-ES_tradnl"/>
        </w:rPr>
      </w:pPr>
      <w:r w:rsidRPr="00A71E96">
        <w:rPr>
          <w:rFonts w:ascii="Arial" w:hAnsi="Arial" w:cs="Arial"/>
          <w:b/>
          <w:sz w:val="22"/>
          <w:szCs w:val="22"/>
          <w:lang w:val="es-ES_tradnl"/>
        </w:rPr>
        <w:t>IDIOMAS:</w:t>
      </w:r>
      <w:r w:rsidRPr="00A71E96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A71E96">
        <w:rPr>
          <w:rFonts w:ascii="Arial" w:hAnsi="Arial" w:cs="Arial"/>
          <w:sz w:val="18"/>
          <w:szCs w:val="18"/>
          <w:lang w:val="es-ES_tradnl"/>
        </w:rPr>
        <w:t xml:space="preserve">Nivel medio de inglés hablado y escrito. </w:t>
      </w:r>
    </w:p>
    <w:p w:rsidR="00A71E96" w:rsidRDefault="00A71E96">
      <w:pPr>
        <w:jc w:val="center"/>
        <w:rPr>
          <w:rFonts w:ascii="Palatino Linotype" w:hAnsi="Palatino Linotype" w:cs="Arial"/>
          <w:b/>
          <w:shd w:val="clear" w:color="auto" w:fill="808080"/>
          <w:lang w:val="es-ES_tradnl"/>
        </w:rPr>
      </w:pPr>
    </w:p>
    <w:p w:rsidR="0055603E" w:rsidRDefault="0055603E">
      <w:pPr>
        <w:jc w:val="center"/>
        <w:rPr>
          <w:rFonts w:ascii="Palatino Linotype" w:hAnsi="Palatino Linotype" w:cs="Arial"/>
          <w:b/>
          <w:shd w:val="clear" w:color="auto" w:fill="808080"/>
          <w:lang w:val="es-ES_tradnl"/>
        </w:rPr>
      </w:pPr>
      <w:r>
        <w:rPr>
          <w:rFonts w:ascii="Palatino Linotype" w:hAnsi="Palatino Linotype" w:cs="Arial"/>
          <w:b/>
          <w:shd w:val="clear" w:color="auto" w:fill="808080"/>
          <w:lang w:val="es-ES_tradnl"/>
        </w:rPr>
        <w:t>EXPERIENCIA PROFESIONAL</w:t>
      </w:r>
    </w:p>
    <w:p w:rsidR="000A0AFF" w:rsidRDefault="000A0AFF">
      <w:pPr>
        <w:jc w:val="center"/>
        <w:rPr>
          <w:rFonts w:ascii="Palatino Linotype" w:hAnsi="Palatino Linotype" w:cs="Arial"/>
          <w:b/>
          <w:shd w:val="clear" w:color="auto" w:fill="808080"/>
          <w:lang w:val="es-ES_tradnl"/>
        </w:rPr>
      </w:pPr>
    </w:p>
    <w:p w:rsidR="00C54FB4" w:rsidRDefault="00C54FB4" w:rsidP="00C54FB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2"/>
          <w:szCs w:val="22"/>
          <w:lang w:val="es-ES_tradnl"/>
        </w:rPr>
      </w:pPr>
      <w:r>
        <w:rPr>
          <w:rFonts w:ascii="Arial" w:hAnsi="Arial" w:cs="Arial"/>
          <w:b/>
          <w:sz w:val="22"/>
          <w:szCs w:val="22"/>
          <w:lang w:val="es-ES_tradnl"/>
        </w:rPr>
        <w:t xml:space="preserve">2018 </w:t>
      </w:r>
    </w:p>
    <w:p w:rsidR="00E22B01" w:rsidRPr="00C54FB4" w:rsidRDefault="00C54FB4" w:rsidP="00C54FB4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b/>
          <w:sz w:val="22"/>
          <w:szCs w:val="22"/>
          <w:lang w:val="es-ES_tradnl"/>
        </w:rPr>
      </w:pPr>
      <w:r>
        <w:rPr>
          <w:sz w:val="23"/>
          <w:szCs w:val="23"/>
        </w:rPr>
        <w:t>Técnico Superior en Imagen para el diagnóstico y Medicina</w:t>
      </w:r>
    </w:p>
    <w:p w:rsidR="00C54FB4" w:rsidRDefault="00C54FB4" w:rsidP="00C54FB4">
      <w:pPr>
        <w:pStyle w:val="Prrafodelista"/>
        <w:numPr>
          <w:ilvl w:val="2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EMPRESA: Hospital Fátima</w:t>
      </w:r>
    </w:p>
    <w:p w:rsidR="00C54FB4" w:rsidRDefault="00C54FB4" w:rsidP="00C54FB4">
      <w:pPr>
        <w:pStyle w:val="Prrafodelista"/>
        <w:numPr>
          <w:ilvl w:val="2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DURACIÓN:  3 meses</w:t>
      </w:r>
    </w:p>
    <w:p w:rsidR="001D2A98" w:rsidRPr="00A71E96" w:rsidRDefault="00C54FB4" w:rsidP="00A71E96">
      <w:pPr>
        <w:pStyle w:val="Prrafodelista"/>
        <w:numPr>
          <w:ilvl w:val="2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FUNCIONES: Mamografía, Tac, resonancia, radiografías, densitometría. </w:t>
      </w:r>
    </w:p>
    <w:sectPr w:rsidR="001D2A98" w:rsidRPr="00A71E96" w:rsidSect="00CE496C">
      <w:footnotePr>
        <w:pos w:val="beneathText"/>
      </w:footnotePr>
      <w:type w:val="continuous"/>
      <w:pgSz w:w="11905" w:h="16837"/>
      <w:pgMar w:top="1079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107A" w:rsidRDefault="003E107A" w:rsidP="00C54FB4">
      <w:r>
        <w:separator/>
      </w:r>
    </w:p>
  </w:endnote>
  <w:endnote w:type="continuationSeparator" w:id="0">
    <w:p w:rsidR="003E107A" w:rsidRDefault="003E107A" w:rsidP="00C54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107A" w:rsidRDefault="003E107A" w:rsidP="00C54FB4">
      <w:r>
        <w:separator/>
      </w:r>
    </w:p>
  </w:footnote>
  <w:footnote w:type="continuationSeparator" w:id="0">
    <w:p w:rsidR="003E107A" w:rsidRDefault="003E107A" w:rsidP="00C54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5"/>
    <w:lvl w:ilvl="0">
      <w:start w:val="1"/>
      <w:numFmt w:val="bullet"/>
      <w:lvlText w:val=""/>
      <w:lvlJc w:val="left"/>
      <w:pPr>
        <w:tabs>
          <w:tab w:val="num" w:pos="502"/>
        </w:tabs>
        <w:ind w:left="502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singleLevel"/>
    <w:tmpl w:val="00000002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W8Num1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C463896"/>
    <w:multiLevelType w:val="hybridMultilevel"/>
    <w:tmpl w:val="5B7AEE5A"/>
    <w:lvl w:ilvl="0" w:tplc="CADCFEB8">
      <w:start w:val="201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94"/>
    <w:rsid w:val="000A0AFF"/>
    <w:rsid w:val="001B1026"/>
    <w:rsid w:val="001D2A98"/>
    <w:rsid w:val="003024E3"/>
    <w:rsid w:val="003E107A"/>
    <w:rsid w:val="00421411"/>
    <w:rsid w:val="004F6674"/>
    <w:rsid w:val="0055603E"/>
    <w:rsid w:val="00617A0B"/>
    <w:rsid w:val="00634163"/>
    <w:rsid w:val="00660A0F"/>
    <w:rsid w:val="00862CE0"/>
    <w:rsid w:val="0087298B"/>
    <w:rsid w:val="008C08B5"/>
    <w:rsid w:val="009477D4"/>
    <w:rsid w:val="009F31B7"/>
    <w:rsid w:val="00A27596"/>
    <w:rsid w:val="00A71E96"/>
    <w:rsid w:val="00A87382"/>
    <w:rsid w:val="00B27C13"/>
    <w:rsid w:val="00B408B2"/>
    <w:rsid w:val="00C54FB4"/>
    <w:rsid w:val="00CE496C"/>
    <w:rsid w:val="00CF7751"/>
    <w:rsid w:val="00D45794"/>
    <w:rsid w:val="00E22B01"/>
    <w:rsid w:val="00E26C13"/>
    <w:rsid w:val="00E92A7A"/>
    <w:rsid w:val="00EA3805"/>
    <w:rsid w:val="00EB10BC"/>
    <w:rsid w:val="00F7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C8436"/>
  <w15:docId w15:val="{2B739994-97B0-4DB5-8EC3-2CA93E0F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3z0">
    <w:name w:val="WW8Num3z0"/>
    <w:rPr>
      <w:rFonts w:ascii="Symbol" w:hAnsi="Symbol"/>
      <w:color w:val="auto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2">
    <w:name w:val="WW8Num10z2"/>
    <w:rPr>
      <w:rFonts w:ascii="Symbol" w:hAnsi="Symbol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F667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862CE0"/>
    <w:pPr>
      <w:ind w:left="720"/>
      <w:contextualSpacing/>
    </w:pPr>
  </w:style>
  <w:style w:type="paragraph" w:styleId="Encabezado">
    <w:name w:val="header"/>
    <w:basedOn w:val="Normal"/>
    <w:link w:val="EncabezadoCar"/>
    <w:rsid w:val="00C54FB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54FB4"/>
    <w:rPr>
      <w:sz w:val="24"/>
      <w:szCs w:val="24"/>
      <w:lang w:eastAsia="ar-SA"/>
    </w:rPr>
  </w:style>
  <w:style w:type="paragraph" w:styleId="Piedepgina">
    <w:name w:val="footer"/>
    <w:basedOn w:val="Normal"/>
    <w:link w:val="PiedepginaCar"/>
    <w:rsid w:val="00C54FB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C54FB4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DATOS PERSONALES</vt:lpstr>
    </vt:vector>
  </TitlesOfParts>
  <Company>Sadiel S.A.</Company>
  <LinksUpToDate>false</LinksUpToDate>
  <CharactersWithSpaces>1607</CharactersWithSpaces>
  <SharedDoc>false</SharedDoc>
  <HLinks>
    <vt:vector size="6" baseType="variant">
      <vt:variant>
        <vt:i4>7536658</vt:i4>
      </vt:variant>
      <vt:variant>
        <vt:i4>0</vt:i4>
      </vt:variant>
      <vt:variant>
        <vt:i4>0</vt:i4>
      </vt:variant>
      <vt:variant>
        <vt:i4>5</vt:i4>
      </vt:variant>
      <vt:variant>
        <vt:lpwstr>mailto:fuenteclara1@gmail.com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DATOS PERSONALES</dc:title>
  <dc:creator>Fuente</dc:creator>
  <cp:lastModifiedBy>Ángela Gómez Torres</cp:lastModifiedBy>
  <cp:revision>2</cp:revision>
  <cp:lastPrinted>2008-01-13T15:04:00Z</cp:lastPrinted>
  <dcterms:created xsi:type="dcterms:W3CDTF">2018-09-28T06:18:00Z</dcterms:created>
  <dcterms:modified xsi:type="dcterms:W3CDTF">2018-09-28T06:18:00Z</dcterms:modified>
</cp:coreProperties>
</file>