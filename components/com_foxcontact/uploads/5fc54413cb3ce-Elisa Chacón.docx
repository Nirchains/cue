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78D2" w:rsidRDefault="009E77B9">
      <w:pPr>
        <w:pStyle w:val="divname"/>
        <w:spacing w:before="200"/>
        <w:rPr>
          <w:rFonts w:ascii="Georgia" w:eastAsia="Georgia" w:hAnsi="Georgia" w:cs="Georgia"/>
        </w:rPr>
      </w:pPr>
      <w:r>
        <w:rPr>
          <w:rStyle w:val="span"/>
          <w:rFonts w:ascii="Georgia" w:eastAsia="Georgia" w:hAnsi="Georgia" w:cs="Georgia"/>
          <w:sz w:val="40"/>
          <w:szCs w:val="40"/>
        </w:rPr>
        <w:t>Elisa</w:t>
      </w:r>
      <w:r>
        <w:rPr>
          <w:rFonts w:ascii="Georgia" w:eastAsia="Georgia" w:hAnsi="Georgia" w:cs="Georgia"/>
        </w:rPr>
        <w:t xml:space="preserve"> </w:t>
      </w:r>
      <w:r>
        <w:rPr>
          <w:rStyle w:val="span"/>
          <w:rFonts w:ascii="Georgia" w:eastAsia="Georgia" w:hAnsi="Georgia" w:cs="Georgia"/>
          <w:sz w:val="40"/>
          <w:szCs w:val="40"/>
        </w:rPr>
        <w:t>Chacón Muñoz</w:t>
      </w:r>
    </w:p>
    <w:p w:rsidR="005578D2" w:rsidRDefault="009E77B9">
      <w:pPr>
        <w:pStyle w:val="divdocumentbottombord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 </w:t>
      </w:r>
    </w:p>
    <w:p w:rsidR="005578D2" w:rsidRDefault="009E77B9">
      <w:pPr>
        <w:pStyle w:val="documentzipsuffix"/>
        <w:spacing w:before="60" w:line="180" w:lineRule="atLeast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Dos Hermanas, 41700</w:t>
      </w:r>
    </w:p>
    <w:p w:rsidR="005578D2" w:rsidRDefault="009E77B9">
      <w:pPr>
        <w:pStyle w:val="documentzipprefix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41700, Dos Hermanas</w:t>
      </w:r>
    </w:p>
    <w:p w:rsidR="005578D2" w:rsidRDefault="009E77B9">
      <w:pPr>
        <w:pStyle w:val="div"/>
        <w:jc w:val="right"/>
        <w:rPr>
          <w:rFonts w:ascii="Georgia" w:eastAsia="Georgia" w:hAnsi="Georgia" w:cs="Georgia"/>
          <w:sz w:val="18"/>
          <w:szCs w:val="18"/>
        </w:rPr>
      </w:pPr>
      <w:r>
        <w:rPr>
          <w:rStyle w:val="span"/>
          <w:rFonts w:ascii="Georgia" w:eastAsia="Georgia" w:hAnsi="Georgia" w:cs="Georgia"/>
          <w:sz w:val="18"/>
          <w:szCs w:val="18"/>
        </w:rPr>
        <w:t>635093905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Style w:val="span"/>
          <w:rFonts w:ascii="Georgia" w:eastAsia="Georgia" w:hAnsi="Georgia" w:cs="Georgia"/>
          <w:sz w:val="18"/>
          <w:szCs w:val="18"/>
        </w:rPr>
        <w:t>| Elisa.Chacon@outlook.com</w:t>
      </w:r>
    </w:p>
    <w:p w:rsidR="00E639E2" w:rsidRDefault="009E77B9">
      <w:pPr>
        <w:pStyle w:val="divdocumentdivsectiontitle"/>
        <w:spacing w:before="200" w:after="40"/>
        <w:rPr>
          <w:rFonts w:ascii="Georgia" w:eastAsia="Georgia" w:hAnsi="Georgia" w:cs="Georgia"/>
          <w:b/>
          <w:bCs/>
        </w:rPr>
      </w:pPr>
      <w:r w:rsidRPr="007A5082">
        <w:rPr>
          <w:rFonts w:ascii="Georgia" w:eastAsia="Georgia" w:hAnsi="Georgia" w:cs="Georgia"/>
          <w:b/>
          <w:bCs/>
          <w:u w:val="single"/>
        </w:rPr>
        <w:t>Resumen profesional</w:t>
      </w:r>
      <w:r w:rsidR="00E639E2">
        <w:rPr>
          <w:rFonts w:ascii="Georgia" w:eastAsia="Georgia" w:hAnsi="Georgia" w:cs="Georgia"/>
          <w:b/>
          <w:bCs/>
          <w:u w:val="single"/>
        </w:rPr>
        <w:t xml:space="preserve"> </w:t>
      </w:r>
    </w:p>
    <w:p w:rsidR="00E639E2" w:rsidRDefault="00E639E2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/>
          <w:bCs/>
        </w:rPr>
        <w:t xml:space="preserve">         .</w:t>
      </w:r>
      <w:r w:rsidR="00CD79F6">
        <w:rPr>
          <w:rFonts w:ascii="Georgia" w:eastAsia="Georgia" w:hAnsi="Georgia" w:cs="Georgia"/>
          <w:b/>
          <w:bCs/>
        </w:rPr>
        <w:t xml:space="preserve"> </w:t>
      </w:r>
      <w:r>
        <w:rPr>
          <w:rFonts w:ascii="Georgia" w:eastAsia="Georgia" w:hAnsi="Georgia" w:cs="Georgia"/>
          <w:bCs/>
          <w:sz w:val="20"/>
          <w:szCs w:val="20"/>
        </w:rPr>
        <w:t xml:space="preserve">Miembro de equipo de enfermería (auxiliar de </w:t>
      </w:r>
      <w:r w:rsidR="00CD79F6">
        <w:rPr>
          <w:rFonts w:ascii="Georgia" w:eastAsia="Georgia" w:hAnsi="Georgia" w:cs="Georgia"/>
          <w:bCs/>
          <w:sz w:val="20"/>
          <w:szCs w:val="20"/>
        </w:rPr>
        <w:t>clínica)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</w:t>
      </w:r>
      <w:r>
        <w:rPr>
          <w:rFonts w:ascii="Georgia" w:eastAsia="Georgia" w:hAnsi="Georgia" w:cs="Georgia"/>
          <w:b/>
          <w:bCs/>
        </w:rPr>
        <w:t xml:space="preserve">. </w:t>
      </w:r>
      <w:r>
        <w:rPr>
          <w:rFonts w:ascii="Georgia" w:eastAsia="Georgia" w:hAnsi="Georgia" w:cs="Georgia"/>
          <w:bCs/>
          <w:sz w:val="20"/>
          <w:szCs w:val="20"/>
        </w:rPr>
        <w:t>Garantizar el bienestar de los pacientes.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</w:t>
      </w:r>
      <w:r>
        <w:rPr>
          <w:rFonts w:ascii="Georgia" w:eastAsia="Georgia" w:hAnsi="Georgia" w:cs="Georgia"/>
          <w:bCs/>
        </w:rPr>
        <w:t xml:space="preserve">       </w:t>
      </w:r>
      <w:r>
        <w:rPr>
          <w:rFonts w:ascii="Georgia" w:eastAsia="Georgia" w:hAnsi="Georgia" w:cs="Georgia"/>
          <w:b/>
          <w:bCs/>
        </w:rPr>
        <w:t>.</w:t>
      </w:r>
      <w:r>
        <w:rPr>
          <w:rFonts w:ascii="Georgia" w:eastAsia="Georgia" w:hAnsi="Georgia" w:cs="Georgia"/>
          <w:bCs/>
          <w:sz w:val="20"/>
          <w:szCs w:val="20"/>
        </w:rPr>
        <w:t xml:space="preserve"> Organización y responsabilidad en el puesto de trabajo.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</w:t>
      </w:r>
      <w:r>
        <w:rPr>
          <w:rFonts w:ascii="Georgia" w:eastAsia="Georgia" w:hAnsi="Georgia" w:cs="Georgia"/>
          <w:b/>
          <w:bCs/>
        </w:rPr>
        <w:t xml:space="preserve">. </w:t>
      </w:r>
      <w:r>
        <w:rPr>
          <w:rFonts w:ascii="Georgia" w:eastAsia="Georgia" w:hAnsi="Georgia" w:cs="Georgia"/>
          <w:bCs/>
          <w:sz w:val="20"/>
          <w:szCs w:val="20"/>
        </w:rPr>
        <w:t>Manejo de grúas y sillas de ruedas para la movilización de pacientes.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</w:t>
      </w:r>
      <w:r>
        <w:rPr>
          <w:rFonts w:ascii="Georgia" w:eastAsia="Georgia" w:hAnsi="Georgia" w:cs="Georgia"/>
          <w:b/>
          <w:bCs/>
        </w:rPr>
        <w:t xml:space="preserve">. </w:t>
      </w:r>
      <w:r>
        <w:rPr>
          <w:rFonts w:ascii="Georgia" w:eastAsia="Georgia" w:hAnsi="Georgia" w:cs="Georgia"/>
          <w:bCs/>
          <w:sz w:val="20"/>
          <w:szCs w:val="20"/>
        </w:rPr>
        <w:t>Cambio de pañales y cambios posturales.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 </w:t>
      </w:r>
      <w:r>
        <w:rPr>
          <w:rFonts w:ascii="Georgia" w:eastAsia="Georgia" w:hAnsi="Georgia" w:cs="Georgia"/>
          <w:b/>
          <w:bCs/>
        </w:rPr>
        <w:t xml:space="preserve">. </w:t>
      </w:r>
      <w:r>
        <w:rPr>
          <w:rFonts w:ascii="Georgia" w:eastAsia="Georgia" w:hAnsi="Georgia" w:cs="Georgia"/>
          <w:bCs/>
          <w:sz w:val="20"/>
          <w:szCs w:val="20"/>
        </w:rPr>
        <w:t>Aseo de residentes.</w:t>
      </w:r>
    </w:p>
    <w:p w:rsidR="00CD79F6" w:rsidRDefault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</w:t>
      </w:r>
      <w:r>
        <w:rPr>
          <w:rFonts w:ascii="Georgia" w:eastAsia="Georgia" w:hAnsi="Georgia" w:cs="Georgia"/>
          <w:b/>
          <w:bCs/>
        </w:rPr>
        <w:t xml:space="preserve">. </w:t>
      </w:r>
      <w:r>
        <w:rPr>
          <w:rFonts w:ascii="Georgia" w:eastAsia="Georgia" w:hAnsi="Georgia" w:cs="Georgia"/>
          <w:bCs/>
          <w:sz w:val="20"/>
          <w:szCs w:val="20"/>
        </w:rPr>
        <w:t>Alimentación por sondas.</w:t>
      </w:r>
    </w:p>
    <w:p w:rsidR="009E77B9" w:rsidRDefault="00CD79F6" w:rsidP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</w:t>
      </w:r>
      <w:r>
        <w:rPr>
          <w:rFonts w:ascii="Georgia" w:eastAsia="Georgia" w:hAnsi="Georgia" w:cs="Georgia"/>
          <w:b/>
          <w:bCs/>
        </w:rPr>
        <w:t>.</w:t>
      </w:r>
      <w:r>
        <w:rPr>
          <w:rFonts w:ascii="Georgia" w:eastAsia="Georgia" w:hAnsi="Georgia" w:cs="Georgia"/>
          <w:bCs/>
          <w:sz w:val="20"/>
          <w:szCs w:val="20"/>
        </w:rPr>
        <w:t xml:space="preserve"> Colaboración con el equipo de enfermería</w:t>
      </w:r>
      <w:r w:rsidR="009E77B9">
        <w:rPr>
          <w:rFonts w:ascii="Georgia" w:eastAsia="Georgia" w:hAnsi="Georgia" w:cs="Georgia"/>
          <w:bCs/>
          <w:sz w:val="20"/>
          <w:szCs w:val="20"/>
        </w:rPr>
        <w:t xml:space="preserve"> </w:t>
      </w:r>
      <w:proofErr w:type="gramStart"/>
      <w:r w:rsidR="009E77B9">
        <w:rPr>
          <w:rFonts w:ascii="Georgia" w:eastAsia="Georgia" w:hAnsi="Georgia" w:cs="Georgia"/>
          <w:bCs/>
          <w:sz w:val="20"/>
          <w:szCs w:val="20"/>
        </w:rPr>
        <w:t>( curas</w:t>
      </w:r>
      <w:proofErr w:type="gramEnd"/>
      <w:r w:rsidR="009E77B9">
        <w:rPr>
          <w:rFonts w:ascii="Georgia" w:eastAsia="Georgia" w:hAnsi="Georgia" w:cs="Georgia"/>
          <w:bCs/>
          <w:sz w:val="20"/>
          <w:szCs w:val="20"/>
        </w:rPr>
        <w:t>, administración de medi</w:t>
      </w:r>
      <w:r w:rsidR="007E3B34">
        <w:rPr>
          <w:rFonts w:ascii="Georgia" w:eastAsia="Georgia" w:hAnsi="Georgia" w:cs="Georgia"/>
          <w:bCs/>
          <w:sz w:val="20"/>
          <w:szCs w:val="20"/>
        </w:rPr>
        <w:t>cación, control de temperatura).</w:t>
      </w:r>
    </w:p>
    <w:p w:rsidR="007E3B34" w:rsidRPr="00CD79F6" w:rsidRDefault="007E3B34" w:rsidP="00CD79F6">
      <w:pPr>
        <w:pStyle w:val="divdocumentdivsectiontitle"/>
        <w:spacing w:before="200" w:after="40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          .Realización test Ag covid-19 </w:t>
      </w:r>
    </w:p>
    <w:p w:rsidR="007A5082" w:rsidRDefault="007A5082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</w:p>
    <w:p w:rsidR="007A5082" w:rsidRPr="007A5082" w:rsidRDefault="007A5082" w:rsidP="007A5082">
      <w:pPr>
        <w:pStyle w:val="p"/>
        <w:rPr>
          <w:rFonts w:ascii="Arial" w:eastAsia="Georgia" w:hAnsi="Arial" w:cs="Arial"/>
          <w:b/>
          <w:sz w:val="22"/>
          <w:szCs w:val="22"/>
          <w:u w:val="single"/>
        </w:rPr>
      </w:pPr>
      <w:r w:rsidRPr="007A5082">
        <w:rPr>
          <w:rFonts w:ascii="Arial" w:eastAsia="Georgia" w:hAnsi="Arial" w:cs="Arial"/>
          <w:b/>
          <w:sz w:val="22"/>
          <w:szCs w:val="22"/>
          <w:u w:val="single"/>
        </w:rPr>
        <w:t>Aptitudes</w:t>
      </w:r>
    </w:p>
    <w:p w:rsidR="00E639E2" w:rsidRDefault="00E639E2" w:rsidP="007A47D5">
      <w:pPr>
        <w:pStyle w:val="p"/>
        <w:spacing w:line="260" w:lineRule="atLeast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                </w:t>
      </w:r>
    </w:p>
    <w:p w:rsidR="007A5082" w:rsidRPr="007A5082" w:rsidRDefault="00E639E2" w:rsidP="007A47D5">
      <w:pPr>
        <w:pStyle w:val="p"/>
        <w:spacing w:line="260" w:lineRule="atLeast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            </w:t>
      </w:r>
      <w:r w:rsidRPr="00E639E2">
        <w:rPr>
          <w:rFonts w:ascii="Georgia" w:eastAsia="Georgia" w:hAnsi="Georgia" w:cs="Georgia"/>
          <w:b/>
          <w:sz w:val="20"/>
          <w:szCs w:val="20"/>
        </w:rPr>
        <w:t xml:space="preserve"> .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7A47D5">
        <w:rPr>
          <w:rFonts w:ascii="Georgia" w:eastAsia="Georgia" w:hAnsi="Georgia" w:cs="Georgia"/>
          <w:sz w:val="20"/>
          <w:szCs w:val="20"/>
        </w:rPr>
        <w:t>Compañerismo y habilidades para trabajar en colaboración con otros profesionales.</w:t>
      </w:r>
    </w:p>
    <w:p w:rsidR="007A5082" w:rsidRDefault="00E639E2" w:rsidP="00E639E2">
      <w:pPr>
        <w:pStyle w:val="p"/>
        <w:spacing w:line="26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</w:rPr>
        <w:t xml:space="preserve">           . </w:t>
      </w:r>
      <w:r w:rsidR="007A47D5">
        <w:rPr>
          <w:rFonts w:ascii="Georgia" w:eastAsia="Georgia" w:hAnsi="Georgia" w:cs="Georgia"/>
          <w:sz w:val="20"/>
          <w:szCs w:val="20"/>
        </w:rPr>
        <w:t>Vocación y entrega en las tareas propias del puesto de trabajo.</w:t>
      </w:r>
    </w:p>
    <w:p w:rsidR="007A47D5" w:rsidRDefault="00E639E2" w:rsidP="00E639E2">
      <w:pPr>
        <w:pStyle w:val="p"/>
        <w:spacing w:line="26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</w:rPr>
        <w:t xml:space="preserve">           . </w:t>
      </w:r>
      <w:r w:rsidR="007A47D5">
        <w:rPr>
          <w:rFonts w:ascii="Georgia" w:eastAsia="Georgia" w:hAnsi="Georgia" w:cs="Georgia"/>
          <w:sz w:val="20"/>
          <w:szCs w:val="20"/>
        </w:rPr>
        <w:t>Profesionalidad y responsabilidad.</w:t>
      </w:r>
    </w:p>
    <w:p w:rsidR="007A47D5" w:rsidRDefault="00E639E2" w:rsidP="00E639E2">
      <w:pPr>
        <w:pStyle w:val="p"/>
        <w:spacing w:line="26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           </w:t>
      </w:r>
      <w:r w:rsidRPr="00E639E2">
        <w:rPr>
          <w:rFonts w:ascii="Georgia" w:eastAsia="Georgia" w:hAnsi="Georgia" w:cs="Georgia"/>
          <w:sz w:val="20"/>
          <w:szCs w:val="20"/>
        </w:rPr>
        <w:t xml:space="preserve"> </w:t>
      </w:r>
      <w:r w:rsidRPr="00E639E2"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</w:rPr>
        <w:t xml:space="preserve"> </w:t>
      </w:r>
      <w:r w:rsidR="007A47D5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7A47D5">
        <w:rPr>
          <w:rFonts w:ascii="Georgia" w:eastAsia="Georgia" w:hAnsi="Georgia" w:cs="Georgia"/>
          <w:sz w:val="20"/>
          <w:szCs w:val="20"/>
        </w:rPr>
        <w:t xml:space="preserve">Amabilidad, tolerancia y capacidad para saber escuchar de forma sensible tanto  a pacientes como a </w:t>
      </w:r>
    </w:p>
    <w:p w:rsidR="007A47D5" w:rsidRPr="007A47D5" w:rsidRDefault="00E639E2" w:rsidP="007A5082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Georgia" w:eastAsia="Georgia" w:hAnsi="Georgia" w:cs="Georgia"/>
          <w:sz w:val="20"/>
          <w:szCs w:val="20"/>
        </w:rPr>
        <w:t>f</w:t>
      </w:r>
      <w:r w:rsidR="007A47D5">
        <w:rPr>
          <w:rFonts w:ascii="Georgia" w:eastAsia="Georgia" w:hAnsi="Georgia" w:cs="Georgia"/>
          <w:sz w:val="20"/>
          <w:szCs w:val="20"/>
        </w:rPr>
        <w:t>amiliares</w:t>
      </w:r>
      <w:proofErr w:type="gramEnd"/>
      <w:r w:rsidR="007A47D5">
        <w:rPr>
          <w:rFonts w:ascii="Georgia" w:eastAsia="Georgia" w:hAnsi="Georgia" w:cs="Georgia"/>
          <w:sz w:val="20"/>
          <w:szCs w:val="20"/>
        </w:rPr>
        <w:t>.</w:t>
      </w:r>
    </w:p>
    <w:p w:rsidR="00F61590" w:rsidRDefault="00E639E2" w:rsidP="00E639E2">
      <w:pPr>
        <w:pStyle w:val="p"/>
        <w:spacing w:line="260" w:lineRule="atLeast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</w:rPr>
        <w:t xml:space="preserve">           .</w:t>
      </w:r>
      <w:r>
        <w:rPr>
          <w:rFonts w:ascii="Georgia" w:eastAsia="Georgia" w:hAnsi="Georgia" w:cs="Georgia"/>
          <w:sz w:val="20"/>
          <w:szCs w:val="20"/>
        </w:rPr>
        <w:t xml:space="preserve"> Adaptación al trabajo por turnos rotatorios.</w:t>
      </w:r>
    </w:p>
    <w:p w:rsidR="005578D2" w:rsidRPr="007A5082" w:rsidRDefault="007A5082">
      <w:pPr>
        <w:pStyle w:val="divdocumentdivsectiontitle"/>
        <w:spacing w:before="200" w:after="40"/>
        <w:rPr>
          <w:rFonts w:ascii="Georgia" w:eastAsia="Georgia" w:hAnsi="Georgia" w:cs="Georgia"/>
          <w:b/>
          <w:bCs/>
          <w:u w:val="single"/>
        </w:rPr>
      </w:pPr>
      <w:r w:rsidRPr="007A5082">
        <w:rPr>
          <w:rFonts w:ascii="Georgia" w:eastAsia="Georgia" w:hAnsi="Georgia" w:cs="Georgia"/>
          <w:b/>
          <w:bCs/>
          <w:u w:val="single"/>
        </w:rPr>
        <w:t xml:space="preserve">Experiencia </w:t>
      </w:r>
      <w:r w:rsidR="009E77B9" w:rsidRPr="007A5082">
        <w:rPr>
          <w:rFonts w:ascii="Georgia" w:eastAsia="Georgia" w:hAnsi="Georgia" w:cs="Georgia"/>
          <w:b/>
          <w:bCs/>
          <w:u w:val="single"/>
        </w:rPr>
        <w:t xml:space="preserve"> laboral</w:t>
      </w:r>
    </w:p>
    <w:p w:rsidR="005578D2" w:rsidRDefault="009E77B9">
      <w:pPr>
        <w:pStyle w:val="divdocumentsinglecolumn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Mayo 2001 </w:t>
      </w:r>
      <w:r>
        <w:rPr>
          <w:rStyle w:val="span"/>
          <w:rFonts w:ascii="MS Mincho" w:eastAsia="MS Mincho" w:hAnsi="MS Mincho" w:cs="MS Mincho"/>
          <w:sz w:val="20"/>
          <w:szCs w:val="20"/>
        </w:rPr>
        <w:t>－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 Agosto 2001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jobtitle"/>
          <w:rFonts w:ascii="Georgia" w:eastAsia="Georgia" w:hAnsi="Georgia" w:cs="Georgia"/>
          <w:sz w:val="20"/>
          <w:szCs w:val="20"/>
        </w:rPr>
        <w:t>Auxiliar de clínica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Residencia La Salle</w:t>
      </w:r>
      <w:r w:rsidR="00816F8B">
        <w:rPr>
          <w:rStyle w:val="span"/>
          <w:rFonts w:ascii="Georgia" w:eastAsia="Georgia" w:hAnsi="Georgia" w:cs="Georgia"/>
          <w:sz w:val="20"/>
          <w:szCs w:val="20"/>
        </w:rPr>
        <w:t xml:space="preserve"> (Sevilla)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Default="00816F8B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</w:t>
      </w:r>
      <w:r w:rsidR="009E77B9">
        <w:rPr>
          <w:rStyle w:val="span"/>
          <w:rFonts w:ascii="Georgia" w:eastAsia="Georgia" w:hAnsi="Georgia" w:cs="Georgia"/>
          <w:sz w:val="20"/>
          <w:szCs w:val="20"/>
        </w:rPr>
        <w:t>yudar a l</w:t>
      </w:r>
      <w:r>
        <w:rPr>
          <w:rStyle w:val="span"/>
          <w:rFonts w:ascii="Georgia" w:eastAsia="Georgia" w:hAnsi="Georgia" w:cs="Georgia"/>
          <w:sz w:val="20"/>
          <w:szCs w:val="20"/>
        </w:rPr>
        <w:t>os pacientes a bañarse</w:t>
      </w:r>
      <w:r w:rsidR="009E77B9">
        <w:rPr>
          <w:rStyle w:val="span"/>
          <w:rFonts w:ascii="Georgia" w:eastAsia="Georgia" w:hAnsi="Georgia" w:cs="Georgia"/>
          <w:sz w:val="20"/>
          <w:szCs w:val="20"/>
        </w:rPr>
        <w:t xml:space="preserve"> y otras necesidades cotidianas en materia de higiene.</w:t>
      </w:r>
    </w:p>
    <w:p w:rsidR="005578D2" w:rsidRDefault="00816F8B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Supervisión y comunicación con el personal sanitario (médico y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Due</w:t>
      </w:r>
      <w:proofErr w:type="spellEnd"/>
      <w:r>
        <w:rPr>
          <w:rStyle w:val="span"/>
          <w:rFonts w:ascii="Georgia" w:eastAsia="Georgia" w:hAnsi="Georgia" w:cs="Georgia"/>
          <w:sz w:val="20"/>
          <w:szCs w:val="20"/>
        </w:rPr>
        <w:t>)</w:t>
      </w:r>
      <w:r w:rsidR="009E77B9">
        <w:rPr>
          <w:rStyle w:val="span"/>
          <w:rFonts w:ascii="Georgia" w:eastAsia="Georgia" w:hAnsi="Georgia" w:cs="Georgia"/>
          <w:sz w:val="20"/>
          <w:szCs w:val="20"/>
        </w:rPr>
        <w:t xml:space="preserve"> sobre los pacientes para optimizar los tratamientos y cuidados.</w:t>
      </w:r>
    </w:p>
    <w:p w:rsidR="005578D2" w:rsidRPr="00816F8B" w:rsidRDefault="00816F8B" w:rsidP="00816F8B">
      <w:pPr>
        <w:pStyle w:val="ulli"/>
        <w:numPr>
          <w:ilvl w:val="0"/>
          <w:numId w:val="1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Ayudar a los pacientes con problemas de movilidad (manejo de grúa).</w:t>
      </w:r>
    </w:p>
    <w:p w:rsidR="005578D2" w:rsidRDefault="009E77B9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Enero 2009 </w:t>
      </w:r>
      <w:r>
        <w:rPr>
          <w:rStyle w:val="span"/>
          <w:rFonts w:ascii="MS Mincho" w:eastAsia="MS Mincho" w:hAnsi="MS Mincho" w:cs="MS Mincho"/>
          <w:sz w:val="20"/>
          <w:szCs w:val="20"/>
        </w:rPr>
        <w:t>－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 Septiembre 2009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jobtitle"/>
          <w:rFonts w:ascii="Georgia" w:eastAsia="Georgia" w:hAnsi="Georgia" w:cs="Georgia"/>
          <w:sz w:val="20"/>
          <w:szCs w:val="20"/>
        </w:rPr>
        <w:t>Auxiliar de clínica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Residencia Los Jardines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816F8B">
        <w:rPr>
          <w:rFonts w:ascii="Georgia" w:eastAsia="Georgia" w:hAnsi="Georgia" w:cs="Georgia"/>
          <w:sz w:val="20"/>
          <w:szCs w:val="20"/>
        </w:rPr>
        <w:t>( Dos</w:t>
      </w:r>
      <w:proofErr w:type="gramEnd"/>
      <w:r w:rsidR="00816F8B">
        <w:rPr>
          <w:rFonts w:ascii="Georgia" w:eastAsia="Georgia" w:hAnsi="Georgia" w:cs="Georgia"/>
          <w:sz w:val="20"/>
          <w:szCs w:val="20"/>
        </w:rPr>
        <w:t xml:space="preserve"> Hermanas)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Default="00816F8B">
      <w:pPr>
        <w:pStyle w:val="ulli"/>
        <w:numPr>
          <w:ilvl w:val="0"/>
          <w:numId w:val="2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Ayudar a los pacientes en sus necesidades básicas relacionadas con la higiene.</w:t>
      </w:r>
    </w:p>
    <w:p w:rsidR="005578D2" w:rsidRDefault="00F61590">
      <w:pPr>
        <w:pStyle w:val="ulli"/>
        <w:numPr>
          <w:ilvl w:val="0"/>
          <w:numId w:val="2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Supervisión sobre el estado de los pacientes y comunicación con el personal de enfermería</w:t>
      </w:r>
    </w:p>
    <w:p w:rsidR="005578D2" w:rsidRPr="00F61590" w:rsidRDefault="00F61590" w:rsidP="00F61590">
      <w:pPr>
        <w:pStyle w:val="ulli"/>
        <w:numPr>
          <w:ilvl w:val="0"/>
          <w:numId w:val="2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Alimentación por sonda nasogástrica, cambios posturales.</w:t>
      </w:r>
    </w:p>
    <w:p w:rsidR="005578D2" w:rsidRDefault="009E77B9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Marzo 2018 </w:t>
      </w:r>
      <w:r>
        <w:rPr>
          <w:rStyle w:val="span"/>
          <w:rFonts w:ascii="MS Mincho" w:eastAsia="MS Mincho" w:hAnsi="MS Mincho" w:cs="MS Mincho"/>
          <w:sz w:val="20"/>
          <w:szCs w:val="20"/>
        </w:rPr>
        <w:t>－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 Septiembre 2020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jobtitle"/>
          <w:rFonts w:ascii="Georgia" w:eastAsia="Georgia" w:hAnsi="Georgia" w:cs="Georgia"/>
          <w:sz w:val="20"/>
          <w:szCs w:val="20"/>
        </w:rPr>
        <w:t>Auxiliar de clínica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Residencia </w:t>
      </w:r>
      <w:proofErr w:type="spellStart"/>
      <w:r>
        <w:rPr>
          <w:rStyle w:val="span"/>
          <w:rFonts w:ascii="Georgia" w:eastAsia="Georgia" w:hAnsi="Georgia" w:cs="Georgia"/>
          <w:sz w:val="20"/>
          <w:szCs w:val="20"/>
        </w:rPr>
        <w:t>Reifs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r w:rsidR="00F61590">
        <w:rPr>
          <w:rFonts w:ascii="Georgia" w:eastAsia="Georgia" w:hAnsi="Georgia" w:cs="Georgia"/>
          <w:sz w:val="20"/>
          <w:szCs w:val="20"/>
        </w:rPr>
        <w:t>(Utrera)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Default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Ayudar a los pacientes en sus necesidades básicas diarias con respecto  a la higiene.</w:t>
      </w:r>
    </w:p>
    <w:p w:rsidR="005578D2" w:rsidRDefault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Cuidados especiales a pacientes encamados (cambios posturales, alimentación por sonda.</w:t>
      </w:r>
    </w:p>
    <w:p w:rsidR="005578D2" w:rsidRDefault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Colaborar con el personal de enfermería durante las curas.</w:t>
      </w:r>
    </w:p>
    <w:p w:rsidR="00F61590" w:rsidRDefault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Administración de medicación.</w:t>
      </w:r>
    </w:p>
    <w:p w:rsidR="005578D2" w:rsidRDefault="00F61590" w:rsidP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Limpieza y organización del carro de auxiliares.</w:t>
      </w:r>
    </w:p>
    <w:p w:rsidR="00F61590" w:rsidRPr="00F61590" w:rsidRDefault="00F61590" w:rsidP="00F61590">
      <w:pPr>
        <w:pStyle w:val="ulli"/>
        <w:numPr>
          <w:ilvl w:val="0"/>
          <w:numId w:val="3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Toma de temperatura.</w:t>
      </w:r>
    </w:p>
    <w:p w:rsidR="005578D2" w:rsidRDefault="009E77B9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lastRenderedPageBreak/>
        <w:t xml:space="preserve">Marzo 1993 </w:t>
      </w:r>
      <w:r>
        <w:rPr>
          <w:rStyle w:val="span"/>
          <w:rFonts w:ascii="MS Mincho" w:eastAsia="MS Mincho" w:hAnsi="MS Mincho" w:cs="MS Mincho"/>
          <w:sz w:val="20"/>
          <w:szCs w:val="20"/>
        </w:rPr>
        <w:t>－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 Junio 1993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jobtitle"/>
          <w:rFonts w:ascii="Georgia" w:eastAsia="Georgia" w:hAnsi="Georgia" w:cs="Georgia"/>
          <w:sz w:val="20"/>
          <w:szCs w:val="20"/>
        </w:rPr>
        <w:t>Auxiliar de clínica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Sanidad Pública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F61590">
        <w:rPr>
          <w:rFonts w:ascii="Georgia" w:eastAsia="Georgia" w:hAnsi="Georgia" w:cs="Georgia"/>
          <w:sz w:val="20"/>
          <w:szCs w:val="20"/>
        </w:rPr>
        <w:t>( Sevilla</w:t>
      </w:r>
      <w:proofErr w:type="gramEnd"/>
      <w:r w:rsidR="00F61590">
        <w:rPr>
          <w:rFonts w:ascii="Georgia" w:eastAsia="Georgia" w:hAnsi="Georgia" w:cs="Georgia"/>
          <w:sz w:val="20"/>
          <w:szCs w:val="20"/>
        </w:rPr>
        <w:t>)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Default="00F61590">
      <w:pPr>
        <w:pStyle w:val="ulli"/>
        <w:numPr>
          <w:ilvl w:val="0"/>
          <w:numId w:val="4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Tomar constantes vitales.</w:t>
      </w:r>
    </w:p>
    <w:p w:rsidR="005578D2" w:rsidRDefault="00F61590">
      <w:pPr>
        <w:pStyle w:val="ulli"/>
        <w:numPr>
          <w:ilvl w:val="0"/>
          <w:numId w:val="4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Admin</w:t>
      </w:r>
      <w:r w:rsidR="00E639E2">
        <w:rPr>
          <w:rStyle w:val="span"/>
          <w:rFonts w:ascii="Georgia" w:eastAsia="Georgia" w:hAnsi="Georgia" w:cs="Georgia"/>
          <w:sz w:val="20"/>
          <w:szCs w:val="20"/>
        </w:rPr>
        <w:t>i</w:t>
      </w:r>
      <w:r>
        <w:rPr>
          <w:rStyle w:val="span"/>
          <w:rFonts w:ascii="Georgia" w:eastAsia="Georgia" w:hAnsi="Georgia" w:cs="Georgia"/>
          <w:sz w:val="20"/>
          <w:szCs w:val="20"/>
        </w:rPr>
        <w:t>stración de medicamentos</w:t>
      </w:r>
    </w:p>
    <w:p w:rsidR="005578D2" w:rsidRDefault="00F61590">
      <w:pPr>
        <w:pStyle w:val="ulli"/>
        <w:numPr>
          <w:ilvl w:val="0"/>
          <w:numId w:val="4"/>
        </w:numPr>
        <w:spacing w:line="260" w:lineRule="atLeast"/>
        <w:ind w:left="1440" w:hanging="252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>Aseo de pacientes encamados.</w:t>
      </w:r>
    </w:p>
    <w:p w:rsidR="005578D2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 </w:t>
      </w:r>
    </w:p>
    <w:p w:rsidR="007E3B34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Noviembre 2020- Noviembre 2020</w:t>
      </w:r>
    </w:p>
    <w:p w:rsidR="007E3B34" w:rsidRPr="007E3B34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b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</w:t>
      </w:r>
      <w:r w:rsidRPr="007E3B34">
        <w:rPr>
          <w:rStyle w:val="span"/>
          <w:rFonts w:ascii="Georgia" w:eastAsia="Georgia" w:hAnsi="Georgia" w:cs="Georgia"/>
          <w:b/>
          <w:sz w:val="20"/>
          <w:szCs w:val="20"/>
        </w:rPr>
        <w:t>Técnico de laboratorio clínico</w:t>
      </w:r>
    </w:p>
    <w:p w:rsidR="007E3B34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 Quirón </w:t>
      </w:r>
      <w:proofErr w:type="gramStart"/>
      <w:r>
        <w:rPr>
          <w:rStyle w:val="span"/>
          <w:rFonts w:ascii="Georgia" w:eastAsia="Georgia" w:hAnsi="Georgia" w:cs="Georgia"/>
          <w:sz w:val="20"/>
          <w:szCs w:val="20"/>
        </w:rPr>
        <w:t>prevención(</w:t>
      </w:r>
      <w:proofErr w:type="gramEnd"/>
      <w:r>
        <w:rPr>
          <w:rStyle w:val="span"/>
          <w:rFonts w:ascii="Georgia" w:eastAsia="Georgia" w:hAnsi="Georgia" w:cs="Georgia"/>
          <w:sz w:val="20"/>
          <w:szCs w:val="20"/>
        </w:rPr>
        <w:t xml:space="preserve"> Sevilla)</w:t>
      </w:r>
    </w:p>
    <w:p w:rsidR="007E3B34" w:rsidRPr="007E3B34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b/>
          <w:sz w:val="48"/>
          <w:szCs w:val="48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         </w:t>
      </w:r>
      <w:r>
        <w:rPr>
          <w:rStyle w:val="span"/>
          <w:rFonts w:ascii="Georgia" w:eastAsia="Georgia" w:hAnsi="Georgia" w:cs="Georgia"/>
          <w:b/>
          <w:sz w:val="48"/>
          <w:szCs w:val="48"/>
        </w:rPr>
        <w:t>.</w:t>
      </w:r>
      <w:r w:rsidRPr="007E3B34">
        <w:rPr>
          <w:rStyle w:val="span"/>
          <w:rFonts w:ascii="Georgia" w:eastAsia="Georgia" w:hAnsi="Georgia" w:cs="Georgia"/>
          <w:sz w:val="20"/>
          <w:szCs w:val="20"/>
        </w:rPr>
        <w:t>Realización test de</w:t>
      </w:r>
      <w:r w:rsidR="00375567">
        <w:rPr>
          <w:rStyle w:val="span"/>
          <w:rFonts w:ascii="Georgia" w:eastAsia="Georgia" w:hAnsi="Georgia" w:cs="Georgia"/>
          <w:b/>
          <w:sz w:val="48"/>
          <w:szCs w:val="48"/>
        </w:rPr>
        <w:t xml:space="preserve"> </w:t>
      </w:r>
      <w:r w:rsidR="00375567" w:rsidRPr="00375567">
        <w:rPr>
          <w:rStyle w:val="span"/>
          <w:rFonts w:ascii="Georgia" w:eastAsia="Georgia" w:hAnsi="Georgia" w:cs="Georgia"/>
          <w:sz w:val="20"/>
          <w:szCs w:val="20"/>
        </w:rPr>
        <w:t>Ag COVID-19</w:t>
      </w:r>
    </w:p>
    <w:p w:rsidR="007E3B34" w:rsidRDefault="007E3B34" w:rsidP="007E3B34">
      <w:pPr>
        <w:pStyle w:val="ulli"/>
        <w:spacing w:line="260" w:lineRule="atLeast"/>
        <w:rPr>
          <w:rStyle w:val="span"/>
          <w:rFonts w:ascii="Georgia" w:eastAsia="Georgia" w:hAnsi="Georgia" w:cs="Georgia"/>
          <w:sz w:val="20"/>
          <w:szCs w:val="20"/>
        </w:rPr>
      </w:pPr>
      <w:r>
        <w:rPr>
          <w:rStyle w:val="span"/>
          <w:rFonts w:ascii="Georgia" w:eastAsia="Georgia" w:hAnsi="Georgia" w:cs="Georgia"/>
          <w:sz w:val="20"/>
          <w:szCs w:val="20"/>
        </w:rPr>
        <w:t xml:space="preserve">                         </w:t>
      </w:r>
      <w:r w:rsidRPr="007E3B34">
        <w:rPr>
          <w:rStyle w:val="span"/>
          <w:rFonts w:ascii="Georgia" w:eastAsia="Georgia" w:hAnsi="Georgia" w:cs="Georgia"/>
          <w:b/>
          <w:sz w:val="48"/>
          <w:szCs w:val="48"/>
        </w:rPr>
        <w:t>.</w:t>
      </w:r>
      <w:r>
        <w:rPr>
          <w:rStyle w:val="span"/>
          <w:rFonts w:ascii="Georgia" w:eastAsia="Georgia" w:hAnsi="Georgia" w:cs="Georgia"/>
          <w:sz w:val="20"/>
          <w:szCs w:val="20"/>
        </w:rPr>
        <w:t>Preparación de material para realizar los test</w:t>
      </w:r>
      <w:r w:rsidR="00375567">
        <w:rPr>
          <w:rStyle w:val="span"/>
          <w:rFonts w:ascii="Georgia" w:eastAsia="Georgia" w:hAnsi="Georgia" w:cs="Georgia"/>
          <w:sz w:val="20"/>
          <w:szCs w:val="20"/>
        </w:rPr>
        <w:t>.</w:t>
      </w:r>
      <w:bookmarkStart w:id="0" w:name="_GoBack"/>
      <w:bookmarkEnd w:id="0"/>
    </w:p>
    <w:p w:rsidR="005578D2" w:rsidRPr="007A5082" w:rsidRDefault="009E77B9">
      <w:pPr>
        <w:pStyle w:val="divdocumentdivsectiontitle"/>
        <w:spacing w:before="200" w:after="40"/>
        <w:rPr>
          <w:rFonts w:ascii="Georgia" w:eastAsia="Georgia" w:hAnsi="Georgia" w:cs="Georgia"/>
          <w:b/>
          <w:bCs/>
          <w:u w:val="single"/>
        </w:rPr>
      </w:pPr>
      <w:r w:rsidRPr="007A5082">
        <w:rPr>
          <w:rFonts w:ascii="Georgia" w:eastAsia="Georgia" w:hAnsi="Georgia" w:cs="Georgia"/>
          <w:b/>
          <w:bCs/>
          <w:u w:val="single"/>
        </w:rPr>
        <w:t>Formación</w:t>
      </w:r>
    </w:p>
    <w:p w:rsidR="005578D2" w:rsidRDefault="009E77B9">
      <w:pPr>
        <w:pStyle w:val="divdocumentsinglecolumn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degree"/>
          <w:rFonts w:ascii="Georgia" w:eastAsia="Georgia" w:hAnsi="Georgia" w:cs="Georgia"/>
          <w:sz w:val="20"/>
          <w:szCs w:val="20"/>
        </w:rPr>
        <w:t>Auxiliar de enfermería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: </w:t>
      </w:r>
      <w:r>
        <w:rPr>
          <w:rStyle w:val="spanprogramline"/>
          <w:rFonts w:ascii="Georgia" w:eastAsia="Georgia" w:hAnsi="Georgia" w:cs="Georgia"/>
          <w:sz w:val="20"/>
          <w:szCs w:val="20"/>
        </w:rPr>
        <w:t>Sanidad</w:t>
      </w:r>
      <w:r>
        <w:rPr>
          <w:rStyle w:val="span"/>
          <w:rFonts w:ascii="Georgia" w:eastAsia="Georgia" w:hAnsi="Georgia" w:cs="Georgia"/>
          <w:sz w:val="20"/>
          <w:szCs w:val="20"/>
        </w:rPr>
        <w:t>, 1993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companynameeduc"/>
          <w:rFonts w:ascii="Georgia" w:eastAsia="Georgia" w:hAnsi="Georgia" w:cs="Georgia"/>
          <w:sz w:val="20"/>
          <w:szCs w:val="20"/>
        </w:rPr>
        <w:t>IES Federico Mayor Zaragoza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E639E2">
        <w:rPr>
          <w:rFonts w:ascii="Georgia" w:eastAsia="Georgia" w:hAnsi="Georgia" w:cs="Georgia"/>
          <w:sz w:val="20"/>
          <w:szCs w:val="20"/>
        </w:rPr>
        <w:t>(Sevilla)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Default="009E77B9">
      <w:pPr>
        <w:pStyle w:val="divdocumentsinglecolumn"/>
        <w:spacing w:before="160"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degree"/>
          <w:rFonts w:ascii="Georgia" w:eastAsia="Georgia" w:hAnsi="Georgia" w:cs="Georgia"/>
          <w:sz w:val="20"/>
          <w:szCs w:val="20"/>
        </w:rPr>
        <w:t>Especialista en laboratorio clínico</w:t>
      </w:r>
      <w:r>
        <w:rPr>
          <w:rStyle w:val="span"/>
          <w:rFonts w:ascii="Georgia" w:eastAsia="Georgia" w:hAnsi="Georgia" w:cs="Georgia"/>
          <w:sz w:val="20"/>
          <w:szCs w:val="20"/>
        </w:rPr>
        <w:t xml:space="preserve">: </w:t>
      </w:r>
      <w:r>
        <w:rPr>
          <w:rStyle w:val="spanprogramline"/>
          <w:rFonts w:ascii="Georgia" w:eastAsia="Georgia" w:hAnsi="Georgia" w:cs="Georgia"/>
          <w:sz w:val="20"/>
          <w:szCs w:val="20"/>
        </w:rPr>
        <w:t>Sanidad</w:t>
      </w:r>
      <w:r>
        <w:rPr>
          <w:rStyle w:val="span"/>
          <w:rFonts w:ascii="Georgia" w:eastAsia="Georgia" w:hAnsi="Georgia" w:cs="Georgia"/>
          <w:sz w:val="20"/>
          <w:szCs w:val="20"/>
        </w:rPr>
        <w:t>, 1997</w:t>
      </w:r>
      <w:r>
        <w:rPr>
          <w:rStyle w:val="singlecolumnspanpaddedlinenth-child1"/>
          <w:rFonts w:ascii="Georgia" w:eastAsia="Georgia" w:hAnsi="Georgia" w:cs="Georgia"/>
          <w:sz w:val="20"/>
          <w:szCs w:val="20"/>
        </w:rPr>
        <w:t xml:space="preserve"> </w:t>
      </w:r>
    </w:p>
    <w:p w:rsidR="005578D2" w:rsidRDefault="009E77B9">
      <w:pPr>
        <w:pStyle w:val="spanpaddedline"/>
        <w:tabs>
          <w:tab w:val="right" w:pos="10286"/>
        </w:tabs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Style w:val="spancompanynameeduc"/>
          <w:rFonts w:ascii="Georgia" w:eastAsia="Georgia" w:hAnsi="Georgia" w:cs="Georgia"/>
          <w:sz w:val="20"/>
          <w:szCs w:val="20"/>
        </w:rPr>
        <w:t>IES Federico Mayor Zaragoza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E639E2">
        <w:rPr>
          <w:rFonts w:ascii="Georgia" w:eastAsia="Georgia" w:hAnsi="Georgia" w:cs="Georgia"/>
          <w:sz w:val="20"/>
          <w:szCs w:val="20"/>
        </w:rPr>
        <w:t>(Sevilla)</w:t>
      </w:r>
      <w:r>
        <w:rPr>
          <w:rStyle w:val="fltRight"/>
          <w:rFonts w:ascii="Georgia" w:eastAsia="Georgia" w:hAnsi="Georgia" w:cs="Georgia"/>
          <w:sz w:val="20"/>
          <w:szCs w:val="20"/>
        </w:rPr>
        <w:tab/>
        <w:t xml:space="preserve"> </w:t>
      </w:r>
    </w:p>
    <w:p w:rsidR="005578D2" w:rsidRPr="007A5082" w:rsidRDefault="009E77B9">
      <w:pPr>
        <w:pStyle w:val="divdocumentdivsectiontitle"/>
        <w:spacing w:before="200" w:after="40"/>
        <w:rPr>
          <w:rFonts w:ascii="Georgia" w:eastAsia="Georgia" w:hAnsi="Georgia" w:cs="Georgia"/>
          <w:b/>
          <w:bCs/>
          <w:u w:val="single"/>
        </w:rPr>
      </w:pPr>
      <w:r w:rsidRPr="007A5082">
        <w:rPr>
          <w:rFonts w:ascii="Georgia" w:eastAsia="Georgia" w:hAnsi="Georgia" w:cs="Georgia"/>
          <w:b/>
          <w:bCs/>
          <w:u w:val="single"/>
        </w:rPr>
        <w:t>Diplomas</w:t>
      </w:r>
    </w:p>
    <w:p w:rsidR="005578D2" w:rsidRDefault="009E77B9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Curso de pacientes con </w:t>
      </w:r>
      <w:proofErr w:type="spellStart"/>
      <w:r>
        <w:rPr>
          <w:rFonts w:ascii="Georgia" w:eastAsia="Georgia" w:hAnsi="Georgia" w:cs="Georgia"/>
          <w:sz w:val="20"/>
          <w:szCs w:val="20"/>
        </w:rPr>
        <w:t>alzheimer</w:t>
      </w:r>
      <w:proofErr w:type="spellEnd"/>
    </w:p>
    <w:p w:rsidR="005578D2" w:rsidRDefault="009E77B9">
      <w:pPr>
        <w:pStyle w:val="ulli"/>
        <w:numPr>
          <w:ilvl w:val="0"/>
          <w:numId w:val="7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Curso de puericultura</w:t>
      </w:r>
    </w:p>
    <w:p w:rsidR="005578D2" w:rsidRDefault="009E77B9">
      <w:pPr>
        <w:pStyle w:val="ulli"/>
        <w:numPr>
          <w:ilvl w:val="0"/>
          <w:numId w:val="7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Curso socio-sanitario</w:t>
      </w:r>
    </w:p>
    <w:p w:rsidR="005578D2" w:rsidRDefault="009E77B9">
      <w:pPr>
        <w:pStyle w:val="ulli"/>
        <w:numPr>
          <w:ilvl w:val="0"/>
          <w:numId w:val="7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Curso de cuidados auxiliares en el servicio de urgencias</w:t>
      </w:r>
    </w:p>
    <w:p w:rsidR="005578D2" w:rsidRDefault="009E77B9">
      <w:pPr>
        <w:pStyle w:val="ulli"/>
        <w:numPr>
          <w:ilvl w:val="0"/>
          <w:numId w:val="7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Curso de cuidados básicos en pacientes encamados</w:t>
      </w:r>
    </w:p>
    <w:p w:rsidR="005578D2" w:rsidRDefault="009E77B9">
      <w:pPr>
        <w:pStyle w:val="ulli"/>
        <w:numPr>
          <w:ilvl w:val="0"/>
          <w:numId w:val="7"/>
        </w:numPr>
        <w:spacing w:line="260" w:lineRule="atLeast"/>
        <w:ind w:left="1440" w:hanging="25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Curso cuidados paliativos</w:t>
      </w:r>
    </w:p>
    <w:p w:rsidR="005578D2" w:rsidRPr="007A5082" w:rsidRDefault="009E77B9">
      <w:pPr>
        <w:pStyle w:val="divdocumentdivsectiontitle"/>
        <w:spacing w:before="200" w:after="40"/>
        <w:rPr>
          <w:rFonts w:ascii="Georgia" w:eastAsia="Georgia" w:hAnsi="Georgia" w:cs="Georgia"/>
          <w:b/>
          <w:bCs/>
          <w:u w:val="single"/>
        </w:rPr>
      </w:pPr>
      <w:r w:rsidRPr="007A5082">
        <w:rPr>
          <w:rFonts w:ascii="Georgia" w:eastAsia="Georgia" w:hAnsi="Georgia" w:cs="Georgia"/>
          <w:b/>
          <w:bCs/>
          <w:u w:val="single"/>
        </w:rPr>
        <w:t>Información adicional</w:t>
      </w:r>
    </w:p>
    <w:p w:rsidR="005578D2" w:rsidRDefault="009E77B9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.Carnet de conducir</w:t>
      </w:r>
    </w:p>
    <w:p w:rsidR="005578D2" w:rsidRDefault="009E77B9">
      <w:pPr>
        <w:pStyle w:val="p"/>
        <w:spacing w:line="260" w:lineRule="atLeast"/>
        <w:ind w:left="8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.Vehículo propio</w:t>
      </w:r>
    </w:p>
    <w:sectPr w:rsidR="005578D2">
      <w:pgSz w:w="11906" w:h="16838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A28EC3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B0D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C4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744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CC89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2D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245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6EE1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72B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BB04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241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A0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581D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388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8C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2E8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B698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EE0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E4C9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8CC4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24A0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0A35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D49A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307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C275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2ED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A5E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C458EB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469D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368D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EC93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1653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0AD1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7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4C3C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A2A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32986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81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7278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38DC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A94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D08E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829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9E6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328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B78FC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96F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7209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16C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326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F66F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FAB5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4E73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D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0B43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FE9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0F2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FE57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58E0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BE25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32C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54F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728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AF32D9E"/>
    <w:multiLevelType w:val="hybridMultilevel"/>
    <w:tmpl w:val="721E8480"/>
    <w:lvl w:ilvl="0" w:tplc="0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17374E16"/>
    <w:multiLevelType w:val="hybridMultilevel"/>
    <w:tmpl w:val="DECE0E0C"/>
    <w:lvl w:ilvl="0" w:tplc="0C0A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1AD17CF9"/>
    <w:multiLevelType w:val="hybridMultilevel"/>
    <w:tmpl w:val="CD2A5EE6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578D2"/>
    <w:rsid w:val="00375567"/>
    <w:rsid w:val="005578D2"/>
    <w:rsid w:val="007A47D5"/>
    <w:rsid w:val="007A5082"/>
    <w:rsid w:val="007E3B34"/>
    <w:rsid w:val="00816F8B"/>
    <w:rsid w:val="009E77B9"/>
    <w:rsid w:val="00CD79F6"/>
    <w:rsid w:val="00E639E2"/>
    <w:rsid w:val="00F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D836F-98F3-46BA-8C74-61C8B3D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400" w:lineRule="atLeast"/>
      <w:jc w:val="right"/>
    </w:pPr>
    <w:rPr>
      <w:b/>
      <w:bCs/>
      <w:sz w:val="40"/>
      <w:szCs w:val="40"/>
    </w:rPr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bottomborder">
    <w:name w:val="div_document_bottomborder"/>
    <w:basedOn w:val="Normal"/>
    <w:pPr>
      <w:pBdr>
        <w:bottom w:val="double" w:sz="16" w:space="0" w:color="000000"/>
      </w:pBdr>
      <w:spacing w:line="20" w:lineRule="atLeast"/>
    </w:pPr>
    <w:rPr>
      <w:sz w:val="2"/>
      <w:szCs w:val="2"/>
    </w:rPr>
  </w:style>
  <w:style w:type="paragraph" w:customStyle="1" w:styleId="divaddress">
    <w:name w:val="div_address"/>
    <w:basedOn w:val="div"/>
    <w:pPr>
      <w:jc w:val="right"/>
    </w:pPr>
    <w:rPr>
      <w:sz w:val="18"/>
      <w:szCs w:val="18"/>
    </w:rPr>
  </w:style>
  <w:style w:type="paragraph" w:customStyle="1" w:styleId="documentzipsuffix">
    <w:name w:val="document_zipsuffix"/>
    <w:basedOn w:val="Normal"/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Fuentedeprrafopredeter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fltRight">
    <w:name w:val="fltRight"/>
    <w:basedOn w:val="Fuentedeprrafopredeter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a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Elisa Chacón Muñoz</vt:lpstr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Elisa Chacón Muñoz</dc:title>
  <cp:lastModifiedBy>elisa chacon muñoz</cp:lastModifiedBy>
  <cp:revision>3</cp:revision>
  <dcterms:created xsi:type="dcterms:W3CDTF">2020-10-14T20:52:00Z</dcterms:created>
  <dcterms:modified xsi:type="dcterms:W3CDTF">2020-11-30T18:34:00Z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IEcAAB+LCAAAAAAABAAUmkWi4zAQBQ/khZmWZmb2zsyOmU4/f/aJokjd/aoSQ6xIoQIisALMUKTIkCiC8DiJsyJOwxRLpr591XTdHI0ACxnGCCTrYjALextckvrbkWa0JvjI+cM0S3kOpvqD+N/lh5BkxN4u4bgnwcO8CePj2Bqqp3WxtI/vS0RzHoI47Z2BQwg69KT+W+FzxCYGPlBPu7s2ugFh9+eYSYaXwszscXeQu8RNl1iwqtXoW5Rh72X</vt:lpwstr>
  </property>
  <property fmtid="{D5CDD505-2E9C-101B-9397-08002B2CF9AE}" pid="3" name="x1ye=1">
    <vt:lpwstr>tlp+VEq1w2Z/ssDr+KDbiRAR0Aw76RUrGKhDPXmS6t7UGErrpR2f06drZMicu3VFN8j7bbMbib9OnA/jtBPCqDNVq+ZMZB/0FLmJpLHaDs6Mj5BZLsyg++/X8yJmjCDc2d2kqQ5lSqAw03zsG1Mey8bz8xd7xDBFEt1Ir0AMc5kWsZVJFiV+y8AuroZYC45+S7Eg52BR1UPoKPB9XIK2veQG0uYsvv7Fv3B4mtL5Y6WXRBNHZwaZ6CwXIck78Ph</vt:lpwstr>
  </property>
  <property fmtid="{D5CDD505-2E9C-101B-9397-08002B2CF9AE}" pid="4" name="x1ye=10">
    <vt:lpwstr>Ch27V02+CJmTFbA9pqC31TqMX25qmaJ/i0kmn6ac6XyRE/EPviw/K/3b6CGUfbQwLpx5BLZX+PJJCTxym6Ccsi5lbmQfpn1eFHlJw5LfyVtGrMrmGi6eIEpXOrq4NeSAVVxeCU74q/9shlcc/lyhmZPDYhnfQwbJHeFtseXZtARgdVZ0m6V0YzoVFENqI3oO6uBgich6Wze74pPyVuoZe1aWiXQ56L6Eiouscek66JVfqvcyMO+w3nj/yJ/SyXh</vt:lpwstr>
  </property>
  <property fmtid="{D5CDD505-2E9C-101B-9397-08002B2CF9AE}" pid="5" name="x1ye=11">
    <vt:lpwstr>iV5rf6rSJirxnf3nP2PRuDqr8htC0+QZTdqct6VMs3phhjo1oXxTIaB/Vl8hijRJmJa6S/1BOLjnuRRSlpB+Iy04Rrqg2pSszRbJJNetG0QqlcgjQCBLE7/pHaIm2/oEY/z22nAZayl7uSV3wBOtATVKbZXplt6/CEblBXDSt1oAo2lPklH5p3UrLrqVlxbh1aZoA+4aXZ4znp36Z/XC9eZQOgpDMtc4aVfcowc0EtLg5BN24SSv/EDY/iQaKC0</vt:lpwstr>
  </property>
  <property fmtid="{D5CDD505-2E9C-101B-9397-08002B2CF9AE}" pid="6" name="x1ye=12">
    <vt:lpwstr>DeAvTNviL6KqJpGYQDHUpX+8Eq24735pT+nS75nKt/nEp+MoXl9wIWKE/ito09Upkxpl2ULncOq5l6m4Gn+9Aq4rHD5hl/zrvWFU7yo79BRguKjtOzXWYIXAURoCscvvgWCEhMFPvezvdayJ/oUXO9/VN/Ga1+E+7UFJTLhOB22f7TGeyzwY1mYX4DG8NeE2QeEKRW1SBxiTaUCUF5USGYBNy6Dck/34EFRDm+CVjZnERsenQg15ovEOxx6VyQ/</vt:lpwstr>
  </property>
  <property fmtid="{D5CDD505-2E9C-101B-9397-08002B2CF9AE}" pid="7" name="x1ye=13">
    <vt:lpwstr>KMz+zxoD2Vdsoi7tjgenf5EYHs8fkqzmhpFTqhUuPwIUnIUOL820/QFGZcxO12e8K6MFm3y/XTAVRy9+whlh7kJkowlnPneo/+vWuVIVTOtiAlZrB9hK0on/HbHh+hBukuCBEVob39AoJ6MevCGVm9jxMq/ygK1BT9BOi8zjoYLPT0FVL+1j6vxM+7CifZcjuJ87Yt55/xfgX7U6oXcjJn/yjKU8QBWBm6rY4p1eXiYYMYRehG7hMzR9fSNcFe4</vt:lpwstr>
  </property>
  <property fmtid="{D5CDD505-2E9C-101B-9397-08002B2CF9AE}" pid="8" name="x1ye=14">
    <vt:lpwstr>uNH2hq9xuOkPt17WFYBDXE3OubVwivrKq03AqaSOcRg3xITL+l86MK8iOg+vRGWlsEGK72bHrCzRrtEBJPnJr8WCWPM9ZqXSERUaKfAc4yLC4FSEC3gAMIhroDLMejcQCcN/LZ+6ErKYlKRlm1n1nfdLZFqcgZctMxEnmD/DtS4Y3YLnOjDBfKiNeDMTHlW5M7iK6QNHu1aYjo+tkCwTlxBbpQo/N56WfYQ0yL7gAcjzL2ysfFc0UjWmqUIFyw5</vt:lpwstr>
  </property>
  <property fmtid="{D5CDD505-2E9C-101B-9397-08002B2CF9AE}" pid="9" name="x1ye=15">
    <vt:lpwstr>VcVAJtVtGxPJtPR6OfVDYXLNYNX7KskmLOwBXr/jddVIQ90OCHnmDoMCb26+66r+jBoQmhNN2CehO+tCRawncmKcsH/tkmR5d3paCvutpDf6ibTJ+uOj884frKtsC1mr9jMAk20fa8wvlJTufrE6YADEqyzYS17/B9+XGG5KPPrWFDdNqqMifw9aTdYe39O4bjQdp7UFxlbKub2BK7nl013CHORIHanAG18dlP4yzv3x+Ng9oW/w2vSLmvdYErg</vt:lpwstr>
  </property>
  <property fmtid="{D5CDD505-2E9C-101B-9397-08002B2CF9AE}" pid="10" name="x1ye=16">
    <vt:lpwstr>yn8GAootkyai4wu1Arm3mKykjYF/i89fChYFhvW4f84h8iYLGR8qW2YLmBLE/+JNg69MbHO6s+n6zyEK75IS+vyxLNoIqULKqru+/aQ1FGH8ZfUqs/2QuBYUD02NQzgOyQ6Fh0ceD3+zDHynDHTKr6f/7v4CcjJS9amVM29QWImhMcmo9W2FnhgNhECXzK2s0uN24lFP8dlo778pXCjMYmI5PkfwJ6ooueHQ3uSuofZD9Zj0oEc8jGrnF/oz5xO</vt:lpwstr>
  </property>
  <property fmtid="{D5CDD505-2E9C-101B-9397-08002B2CF9AE}" pid="11" name="x1ye=17">
    <vt:lpwstr>iFMdI78S4/Meam8Zu1RNSfMHgb7fsWrx9KxnVHzNBocJUpCeZJfy74kkK/EQFULUds4zGsv2r2Mp4piHseMyb84/bHfTgCjVrL2fh5pMrQtHQjJ+MrwcX2fbKmsaALtBfq/Y/nyexL5+cplkqTWOtE+SBLrx/S5hN4jN/Np48ghmyfzmttBTjYHvH0Oq9dpCxgJPRwCKumMQp67EykzMV7wZ2o5zBktvN+AsNBQeV9RCub+riWdQb89EoVYJ5nX</vt:lpwstr>
  </property>
  <property fmtid="{D5CDD505-2E9C-101B-9397-08002B2CF9AE}" pid="12" name="x1ye=18">
    <vt:lpwstr>61kszdoUqFF84e8imY2PSzNbO8XhyCVpaUv8QmvyKgYoturRzrLXNoUcrfavTwWxyjQ/YaVYTwjDI4rn75um8IZ6QNK0Uobv8pVpVe6LodPgO2Iym9EEX4xNn+yVRsqiYV2dHrDxEUosZx9nOT2FKZSNfcffvB/k2+MsntcTxo4Y8GBnRfiNKC0RdB6ST66TcebAlSyVl8UaEAPdzjiCQwQ+GLQzfdfcFf3h1wjFbG/fZ6cs2RElb3tbmjX7CLQ</vt:lpwstr>
  </property>
  <property fmtid="{D5CDD505-2E9C-101B-9397-08002B2CF9AE}" pid="13" name="x1ye=19">
    <vt:lpwstr>UnWNUCl0HBv4l3g9paVqG/BOBA9TcWIQ/J/RDNE4pvHhQEYdNsPqVSpccVAk7SK0POS8Gy2sF99x3rhKcuVAu2JcouJh6YWdsa6qmorKQtIrUxnv10/9+vu3rwFNnVFj0kaXBRstqyqhNAQKTY7A0Ob2KuU8Vk9fpXyAU5pbA6E3C7sSr3z4qBmewM1Bdj8h08oBS9av/+wsnE7et22YH64rV6fSsOYtWXnIl8ouwh9FKyfL4FWTLu/DhFpNb6R</vt:lpwstr>
  </property>
  <property fmtid="{D5CDD505-2E9C-101B-9397-08002B2CF9AE}" pid="14" name="x1ye=2">
    <vt:lpwstr>wSrm2dU1SYt0HxDqVadxggi2uxmTUwmOMS50b+3h8BAxz8hPZh4mXXKIfNEm4xrQX7sRDDABFbOZ4px/S9J8EnaAgadO7mOGhgMNl4Gyl1hu8MLHwo9YPNjrfS/2SfuwBZ4c0Y32tFysFPcflJqTkYmcndcMJ1q65wwt28K8xszh1fEMsxRrZUOb7TWkJGgaGTFfsl6rklH8blVuv+ieE8y8Y0y1iRxwBENLggvhyxtuvqEzJNXCXp/bjZzoWvF</vt:lpwstr>
  </property>
  <property fmtid="{D5CDD505-2E9C-101B-9397-08002B2CF9AE}" pid="15" name="x1ye=20">
    <vt:lpwstr>WGB3g5fPYz1Cz2mtMv6kgnFMibP4FrREymbO3egIt3LNw3KD+J3PcOXKwJoC8k8IjKc/bYJrsJuMgg5dvb8hsauMcffu1EePafObblmPNNIL23Y+OCIS+Nb9xiOBEsRwHMA1eZyFffymaeVt6TFCd1pxU7DK1Uq2Y2p36DIKmd328S2EDRiERSGfE4DQEc8UgOaHGogUTOo363ZsjiIBDXjeoyCSm/j7VtnNWAQgTvdYs/jKmLrc/SkPWpdbECb</vt:lpwstr>
  </property>
  <property fmtid="{D5CDD505-2E9C-101B-9397-08002B2CF9AE}" pid="16" name="x1ye=21">
    <vt:lpwstr>ucgn1DIsxtlbgrxQJ57gm/rdeWNI4BJvIQK+pLK0Xz0RESmP/CK+nzuhx06QyzNKQRP4SiWB9P2OxOwimh21ws+uXvRzpZwmhu7+Pw3GXO1T2/dT+ye0ZBxFTLDGxWlMhY6++/kaRsfoD5oCxiy2A/tY+alusZACTaExDMQYZbSMEWgI7zWMnqxl6nycrGR8v2mSN87z0iYYrEtzug0gJISfSmtWpYGil+DVu9NT43yCiLUPHWRDS+rnAixQvwQ</vt:lpwstr>
  </property>
  <property fmtid="{D5CDD505-2E9C-101B-9397-08002B2CF9AE}" pid="17" name="x1ye=22">
    <vt:lpwstr>R3zM9X9wr1HbMy3W49ZCLT5/oBeLMx5m0DJIKrYW4+zA+eHsrvmo7rCYMZJlL3hGeaqqxO6r6vlkdSNwmDXXzdWxwsKW/JcdSBuTP4LSR27CXW2OUhzrmwMlj+kYRpVgboRNeyTuNqi6AdA4s+xjEORjR15bUkIk+V62tJWo8A56k4SSLxN1nJfsRfacqSh/e6OCG3UqjL1RWYOoe4IxbgbX5r5bfHPGI87vvixa4QNx72rJpWPvpe+N4wxmTVj</vt:lpwstr>
  </property>
  <property fmtid="{D5CDD505-2E9C-101B-9397-08002B2CF9AE}" pid="18" name="x1ye=23">
    <vt:lpwstr>OBp7YGcBOCiRTsnqT/koXA9DcbkCjY9eX72b3oxLKqJQGX82nhpAxQECRzgH35EdArFsQQQFAMFOnXkJ0/2c12KxRss6v1EZhHPwYlficTFNC4QkF3Fg+nEFMy0EN6S+rYDFdv+q/1EbvI+/qOiKzdqz935169a4ioeTSVDYYDVys4ij2OFLchs+v4Av2btdzUk4fqp3ltnqI+OL8PiaNcTNnuGLywkx0h924iC624ASEVWawKU9YsAftgTiJKz</vt:lpwstr>
  </property>
  <property fmtid="{D5CDD505-2E9C-101B-9397-08002B2CF9AE}" pid="19" name="x1ye=24">
    <vt:lpwstr>i01IU1dXO51HitIUCmx4mjqcHhehiV1KjjQnMmVIK+oumNYbXtOOk2/0XaNR6Jdr7k2ym72HdtJmOVk6tAlMMpCdTPSykDc/Msc1UqMqba/8SrLl2ELSxXoRBiNN80vq3Eelee+duQ/li2LcIZycroCqwY/IjJB7s/1vj3Xey+NPNIVUNX+OdZVJo7QH58+8kDug+y7w5hU240eBhbOhQmybo9gPvrGWZEgy3nz6mMf+md9J103zCeNc6c3wr2Q</vt:lpwstr>
  </property>
  <property fmtid="{D5CDD505-2E9C-101B-9397-08002B2CF9AE}" pid="20" name="x1ye=25">
    <vt:lpwstr>29Meza0Re7oLmqsBlpHo5gP4aaKiO8x0+PrHvm10ibKqHTIoPRGlMk1/9oXg5bbqejH/1p44GhHVwGvi+/RHHtF9a3R4wtkeoZd0+nLh1YV0T9/6x097MXiqH18eVYsFSJVxsB0LE9JMHn+MFfwn26xkM60usKIQuC9qZXg7+QIz/P9qPKWrxKwdh6yUR0grpKuP8aEy/rNvE/tyRegT/12NLUsFUH8W6PYc7Xa6Ael2ticJJB+D0A6DLWTDuln</vt:lpwstr>
  </property>
  <property fmtid="{D5CDD505-2E9C-101B-9397-08002B2CF9AE}" pid="21" name="x1ye=26">
    <vt:lpwstr>KCKmjakS9L3p/LqVuM1OcSnPJQarjWsVF1pgov/tUCwKzOrtYui4fNSlFDJgh/x+Bkkf0n0KSDFul6k9juhmXjpx93UE+Pm0wwbUnQUof26WdkjVc7wzk3CO4JL2YMLxjmg9KNnrV1/KSb8wGa+MusY4BhssPlwZSU6w+4MgOPT/z6LCzzX2nppGzQ/PTuWHOZMKxg5b7Btpcm2Owd7jX2X7sL8vA92R7rxkA4Nl84gsXrKi/UUC+NFMAjEBzo8</vt:lpwstr>
  </property>
  <property fmtid="{D5CDD505-2E9C-101B-9397-08002B2CF9AE}" pid="22" name="x1ye=27">
    <vt:lpwstr>LImqmiSZpoRKNI0Otn2SwLemRFLkdsjta0JL+57Y+3ux36p//z1y2BSrh9wkcN49anrI6anlUeMVlyUS35/ME1SUtcJy7VzFI3mUGujcaNTsZsu5iLByA0q4ovrncbgP/9j1sInnZgOO/NZUY+ynU0tPOdexSNF0Bx3DY5/jthgfH/abWRP/95cJd/t80jFkeBopX9jkyu2jFG56qXcW+eSU28083KSGdjd0xzzx1MRxX0z69mH2QJuRk+9lH3E</vt:lpwstr>
  </property>
  <property fmtid="{D5CDD505-2E9C-101B-9397-08002B2CF9AE}" pid="23" name="x1ye=28">
    <vt:lpwstr>IEojzsVunkBqc0XugTptZXqN1AXNl822F4zkawRnRA0fdpKYA/nr7YW7qhmI/3RoTV7kkZpb4xzSFvxgrELIRqzd3B4gJiXHiOW4SCwgStX2yocVp0rkuwzGppGmQVod5rLlztPXNNg3M1x+W0k7vP1LBVWh/VvSr4KjQGpUHxKIze+1TH5tiCCBXYXng3vWya30ryqLiGVQkJmFoYc/OvKc4htUOBGG2MzJLodv7oGiINC5U0c1ZxG1AK9mGhl</vt:lpwstr>
  </property>
  <property fmtid="{D5CDD505-2E9C-101B-9397-08002B2CF9AE}" pid="24" name="x1ye=29">
    <vt:lpwstr>hdL5vEHt/6ILRZVwRbzTJNYxSfPx38+J3HiecsQTpJ0zI2Y0o4xKtZPa+8o51IrodLiOYsqWT8JJ6D9O0P0Va2QeFoEHvca61+x2WjF8aYS/Ul874mMwY5r/DYA+G2GKgBWKjlcYjXXk0pZ3k75Rm/O+cfUIPIayfy7As9Lytz4mw4+G9oY7Cwho/kUXTI2IMdsEhTpyfImopNrc+w6m1/tAQrD8cLCgzNH4RFPRV9NBcD56PDj52F/IZWKDfRP</vt:lpwstr>
  </property>
  <property fmtid="{D5CDD505-2E9C-101B-9397-08002B2CF9AE}" pid="25" name="x1ye=3">
    <vt:lpwstr>TrNypBXsjAoESs3/lvTZfaMSBddO83IiLCk8+pYryaG2rnW1VotCNt5S5+GW8LtYm/qF12H1g4R9nvSYOSx18Lx7DIDsyjUMywWo9AJchiUYtNNbwJQBGqj5pXtMEX5W97zGtFzKxjkFQp/v3vxNJoQEO69/EdPsOHsHZtJPfNjfq5l8enBMzW68EHR8hm+Xk8i2YgvIZdV7Awdb+IJ2DPGgnpnW4IHByyo4i1wVckNhYZcWhTlLXKMrX+7q1U1</vt:lpwstr>
  </property>
  <property fmtid="{D5CDD505-2E9C-101B-9397-08002B2CF9AE}" pid="26" name="x1ye=30">
    <vt:lpwstr>BPss64rtX63ZX0QhnG1K7QwlQBWtchiPVpSFkVbAVmhgiZ9Yfm4By3dBTPdNC408nEfwRpQzNhXHzAvYRbVEDuzF6mVySawA8RBGz8G9TG+xZ8i2pZ+NxJfavRH7EjhgGzcJ6j/iUQ2HC/iCNhHTdDM/79lY7G5VWpmJQxQhjtVqtdP0W/rLgIj8JsB6aJCyJB/M6Ltv+kPZVNYv4wfOSRq/8dn7sOgbA+dxdHVNSc2PmbiIFLrin6ywZfM8CQ8</vt:lpwstr>
  </property>
  <property fmtid="{D5CDD505-2E9C-101B-9397-08002B2CF9AE}" pid="27" name="x1ye=31">
    <vt:lpwstr>ENfaMizDtcOW4WaCj7honQtqzIm1/5eoXB6yOtVz1PYPmTwykr7bRCPRO4ed/0N2x71bq7JqdmO2bB02N9WxqBvWDGv1rOODN3qlPLeZMZU/BT9u38kV5uMFs1XtFIBoKqfABC7xGRJ0AcDoMVSZtzXLFn2XqsvzQOyi26eD6k75JvjJ1W7EzQtKbtW5i3ZUeElwVgMK/5dCVmUa5vhmJp5MD+su9a0QnPYdLf+THz1pIDFFFVGLYHiNba4JJvO</vt:lpwstr>
  </property>
  <property fmtid="{D5CDD505-2E9C-101B-9397-08002B2CF9AE}" pid="28" name="x1ye=32">
    <vt:lpwstr>hg1ERHhfMwTOJoUtwpN9f1dwZx5JtU/Mz74lqj/IQlVr+lpGkk+FoK9qVAXT7J2AKYiQcDNv7Jai17Q/Jsoz3hR79LfL1DPhfh2tEAQNt3bd7bQYsfHuwl87iBs6oUuyGsKTn9sufwgAflV0i5XbDTYsS+rjD8NqNk4MvP0vXP9jQe05BjWcKGLXPfXEYnCxWiAi2OO6PGuuriXtpEiJmrdAIVAKIJkZJFYEhrDSfFhzQUPQMigxVRgWXVfw+J2</vt:lpwstr>
  </property>
  <property fmtid="{D5CDD505-2E9C-101B-9397-08002B2CF9AE}" pid="29" name="x1ye=33">
    <vt:lpwstr>5vyMlfoW5P+CPXrKN9BWDyrMWBQ4/UoWd3azkr7c49usaafVXBoWQJqXPxiR2tUfVLDX9T73ktAIpcB4ivF6sagQnYHZX+CTr0XydH+ePi31hSJHXrIM9dKfx/CYuH4GU9dlRfGWWGU91stiw8DL9ZuiVS78ch6vQNym03in0o9GqknG9gBEMI0kH6N0tfASbUdTcBvRSTY8BM2xN5ufLHebdIOtbxnMk3iOOKYzIDxx5d3vJCvyptftheB9zeP</vt:lpwstr>
  </property>
  <property fmtid="{D5CDD505-2E9C-101B-9397-08002B2CF9AE}" pid="30" name="x1ye=34">
    <vt:lpwstr>FZtMcoxzcPwv5i8tuBV1qdtplGq7dkKWJ2DA21lRwMykCUWGvT4nk7r8ozxdqTdoK89VGTr3dAa4qnl2lMfkQdNNwOgKKOwfOeqmhPDzjwa4IQq7kJlPlz9I7yGm1PJImGC/7uIJtmi3HGfq0uaY2LNnMgUJ6v2yj0EGFalimNdkO5LZSwjWs8Lyl7qfjNMrHhKzdrIZ6EwjPQCfCdF3wgfeeMs/Akmz5Yjnte0oy0fMneIctkHSJAbrNQfKSh6</vt:lpwstr>
  </property>
  <property fmtid="{D5CDD505-2E9C-101B-9397-08002B2CF9AE}" pid="31" name="x1ye=35">
    <vt:lpwstr>VOFmD8nTE9YtFEYf/jfqR7WI2BYWaNlDF4lI5yIiHypGZAxiVyQGZ1e5Xk7dtLAICoPCXklPygjBY3DQlrk39TYbp9BnP3Ix9fjDPfXOsoYak+UWsGKVVzuuKbltIGVoJROA2FzKci7ME/I+swP/NP89lrejDrwp9C+ZerL+h46JSiggUN5MkaNpX3pJKjGuK38C9kNY9GOFu7zKG4WD3y5c/zxaekdMoobcdDDVIYMjelKt4i8ihkot02Ev+Em</vt:lpwstr>
  </property>
  <property fmtid="{D5CDD505-2E9C-101B-9397-08002B2CF9AE}" pid="32" name="x1ye=36">
    <vt:lpwstr>PFlDrk1wnhiikhEp59d4dV+PAU/ZWxpVEa2NozErEOr4FaP0s8/hCHepFGNSk1800P3SxTuATlFSv+F+TYjEYMl1Lq6/KTsbk/5r79jYQo8aeMFTJxtebXYwWpCY7vL9g9eQW/jPkV8LaIcbdBcuneH9byep58a6V0qGL6TlgvPQfVjNoLoX26PvZAxMblAqpvB5xTX0lN28jeQ+S45EVeJBNCLmxJgtwaz6tsYbatkIB6vkNzAg33bklEEUxjP</vt:lpwstr>
  </property>
  <property fmtid="{D5CDD505-2E9C-101B-9397-08002B2CF9AE}" pid="33" name="x1ye=37">
    <vt:lpwstr>yyEx7csqQljK8xgG1c/NKTwkmvO8otAdyyk+7yobN6O22oz3Lpn0NKPFplLIAHk8ARvzVD8lzmG/GDIv9+SLND7x7p+2KZLgj28tZy1YAsvAtO8h0BlPS84Bu64ZgwT0FVHm3tEf+M16TS0yJVbyYIsc7YR/dtF9J92kSTKYYsYT7/tNeOMP/umBffWBqM6YGpDoOkESDjUgv/PM0fgq4xoec5FWc3dAxB5Yfe7x1u3sfql1Tnvsp7dcjwZp/vW</vt:lpwstr>
  </property>
  <property fmtid="{D5CDD505-2E9C-101B-9397-08002B2CF9AE}" pid="34" name="x1ye=38">
    <vt:lpwstr>agbUG+ll8iotSbzSj94b8ZZL6ChwulGyHqw+Y8Bq02NUpKPcCJMngs2nvIRecnGHcvoMF38rCYjhnDiRRj5Yygl8Pcf/nfZOdTjNIS6gAZO3JBQP/Gn+EusMyB1/kRZCwii6786Cp4gOnT7BWVwjgrlCGoWvLGbsHZIcQx4bk8WBY8b+NQpN+e+Y9Q7v8PzA+BP8W97JvCDpkPbB0XN13dJiiTmd7qTd63rwRc8St7cdSRYaNwRoL+e0/S+HOgg</vt:lpwstr>
  </property>
  <property fmtid="{D5CDD505-2E9C-101B-9397-08002B2CF9AE}" pid="35" name="x1ye=39">
    <vt:lpwstr>FONrQg/BQXQfbTv6BEm1B7vYQ5+8ZdwbjalCFWTM0Gx7Ojnt7Se5vEqPP4pDb/iQqsEoyjfSICGjaDvitXGBusX9vfJsVG5XL0SxjYSPNzw4DZ1ic4u5Y/sD0fHDCk0UfSc/nUVdjSJzb5D1NfSAb5MU8WMvDLNVi81QqBwVaJ09vKOhwjB8Y9BJ8joipw8ZOEGsj59cWEvuO3PSjv9KnExDcKxbA7Vh/C38+ggbRftdxICuUtmJ1Ih59LaX7wN</vt:lpwstr>
  </property>
  <property fmtid="{D5CDD505-2E9C-101B-9397-08002B2CF9AE}" pid="36" name="x1ye=4">
    <vt:lpwstr>i6b+01mqmT0sjsfSuM3kdQm/bw9vPVd5e37m4iDQj7Kp5+/uRtSZBzDzuPvFc3+nloRQoN9Fbq8thUPlIdQTEnU8rYRgh3EkWJhspiUpXGuX7j/A03gM5NSSskfhB99CGk2UgeQsp4rvTir4CYiAtYJ7yXSoNr1bD4VeyRHltpYbLFQ4TnLMZ1Jol9nqJSxpPCBa0vARwGAGZNKickTEZb7HfCklIiS8VaJze4zZxk6VhSh2aiqYY25/ZTpX7QO</vt:lpwstr>
  </property>
  <property fmtid="{D5CDD505-2E9C-101B-9397-08002B2CF9AE}" pid="37" name="x1ye=40">
    <vt:lpwstr>D+YWc1tE6LQknGd4onkoQpzwHNLzqJgJWiKfFCUaf9Hlena3DE0xAVFWjiCiXgQaap4sJ720daYdbuHnnINNWe8Lycmc8fDOdgAxW8+s623TH23vK+Z9vvH+IkiLBLkKll2tHebffEuv4kMs7S9gaO5N7DPTQVIZItIffknp/Qkf5zXWmamb/kZqFKXcIO/TTIHrSZ+kkdAOrJQadzUwkMqe9YdhfLieqCdEgT8B1PoVHWXB3yWK+I6GBvw2sVl</vt:lpwstr>
  </property>
  <property fmtid="{D5CDD505-2E9C-101B-9397-08002B2CF9AE}" pid="38" name="x1ye=41">
    <vt:lpwstr>IGQw8it4+9DyIE/hos/0ogXXIParfLIKfM5v2glJxxbNu2i7YY9e5q9FJ3XMYPAGKkIuXPatn7B87z4mP3AlG0ibm+4Ok5SPeNs/g/hAv/yOKgxPNi97uaNaMk38+QoNY+OtGY/g7+YTB/MYezqa3nk/ycMQLDus3T4Ro15fwMDMm5HSDHQpMipZ3LuJCS/g7l7UBiyZObVAWn4RhD3k7CEcSG0+BDvB6517sOBVUZWgG7NMlTpVK7qI2b423kF</vt:lpwstr>
  </property>
  <property fmtid="{D5CDD505-2E9C-101B-9397-08002B2CF9AE}" pid="39" name="x1ye=42">
    <vt:lpwstr>xiE0ISEfb4BX1Et+j6W7iCjml2z4+q2EMWIvrhzwAZa2cvdktgfRPYvjYE+sAmVKDBoonUKm4u/LF6yHnE8gDQXJMNqk7UwEoT5DRp2jJdWOMMWLsAC0fo4nmhX59W25WEwFix8wx3IF2yzGGC9gZzQS0m2ag0MGFkNLWog0OgBVvySLsafUTNzJGiFG6BwPMZbN6DFH+JivVo/U4MVBn1Edkjh+X6wIzI3AZA8J8eAlqgiD/J5sjrgoBWibG7+</vt:lpwstr>
  </property>
  <property fmtid="{D5CDD505-2E9C-101B-9397-08002B2CF9AE}" pid="40" name="x1ye=43">
    <vt:lpwstr>wEs9bDNPNLvL9f8aqv5LQqzoJiYCgONQtXFu2KQdD2nteNF7a/ncH7EceqwY4grrRXo6hkqUR0zOSb+GYRLdcS0NSBr5bbf2uVfZyrISo9kEJGrWi0EVKDTMEClqi+f/3f5BhhrBLjmGJM64uAIb/WDMcSp8wuB0CsiBp2JQPj+YWvfuwGVsdnvp/yKe+8If0lOUYCUasem7ToXi5KvP3RaV+6bs/1I9EdGE4rVWpFpGbEa5u+MfiVnQjrsSRG6</vt:lpwstr>
  </property>
  <property fmtid="{D5CDD505-2E9C-101B-9397-08002B2CF9AE}" pid="41" name="x1ye=44">
    <vt:lpwstr>KdscmKpeCKxH9qoqws4Yd6NM5PGpOn/NmwtCUxB3b1y1O7hLqTulDeWZ5IPwjjBb//8v7uav/MnIyKzh2ajVZNg3OCX8XFe3FzEmtIC35HSBotmf8EubzgbPwoJLg9GNECaEdmJoIwUVd1+P8aM0h2oUUmfiTYjSi4IH4rt0xwMJTAzGENcCnz7fLgpS1oaF/w8ulWOx8LMkNSrFYvOIU7+/dfrrPNyX0fmdf1+BwD1b+9338SsTwc32v0hMok7</vt:lpwstr>
  </property>
  <property fmtid="{D5CDD505-2E9C-101B-9397-08002B2CF9AE}" pid="42" name="x1ye=45">
    <vt:lpwstr>9u12gBlErPgJj/lhuyUwkdzddtP2h0d0/6W09zXVrJI9+yJ66Wkfc8cv2eebZhhP/qhimPN7ex8Z9tBjcUFXImOdtWcLn6XAhzN7TJDbPIJyqzEAQ7BWLT+9EuirFbzCpZiT5Zlt3Nn10ojmG+2Rf0uyQbpP/rMTIAAS4ero+EsQR603Em7H/zUVKKy+FLq77Phx+9JBdYGAFt/XKFr6vM/sWZlZOgeXfAdS6GQMzt/8NRV5X3FJ5QTXaSMkPC4</vt:lpwstr>
  </property>
  <property fmtid="{D5CDD505-2E9C-101B-9397-08002B2CF9AE}" pid="43" name="x1ye=46">
    <vt:lpwstr>uUKOD2Fj00av9iC+D6+RwPrr4m/YIvNn9PJHXBrIw06xIqQ1takm3lOwGSfqMps7EuFq2hz8JAWXPNDRbdwQtSiuvMlqriAYUTOBpd4wizS3vCRGOEgJNps4j38Zd+DP8bLBX46yXCWTogZlIvznjlHYJ28XBV++PH/h5DMsvyHMKR6MjnhdGuQiaJJ/v8tXX5k6m7LxqTtUUQRdeilHBqbptikj2kWG582hoYx6M7BXrdQQtBHw1PmXcHq0xxo</vt:lpwstr>
  </property>
  <property fmtid="{D5CDD505-2E9C-101B-9397-08002B2CF9AE}" pid="44" name="x1ye=47">
    <vt:lpwstr>WmdBSG1xPqz1wqWqg9H509bDljuvqk5OAkrAY++MvLgX4xKXhXzuWQ8jV1R2y8ZgbeKgj/87+w+oH5uHG0yglVBCEoGpzB5nJJPYWpLGQuyUWCXTN80dkA5i7jPBygcGl2q5haGcJ6WMzqpiyrFiW2/N71/HGXN6aX9cT8sAgtlNRwssioepudfCd2BjH9Jtd2lmDFLkio62So7yVR3KcmZ7u4QdDOcoSWEL1DOsMOiAFsCUulprIJfSGhP3f+t</vt:lpwstr>
  </property>
  <property fmtid="{D5CDD505-2E9C-101B-9397-08002B2CF9AE}" pid="45" name="x1ye=48">
    <vt:lpwstr>Hehtv77RWdcvYBJGbS2SG4lLspjAq3v9DCGXIhJqZgjUfSTXO5qYZlVOdDPutN+XFf7Jzg8JWhSPTNYZObnOx2ZSpKMSNjBjit1s8udgGKPvPMR5/P4Md3kRff4ttR/wN2V2Sk/UR+1VJFzMJUJwk4uTmUVWm78OA8P2651Y6w520SS5Rm4Z0DH+KNCFP7hxKADKRfWtfHq1pnI7O+WGsqKAtN8+dB0gvUpnnropN2zvroutuTYhv3o8X/D/P6D</vt:lpwstr>
  </property>
  <property fmtid="{D5CDD505-2E9C-101B-9397-08002B2CF9AE}" pid="46" name="x1ye=49">
    <vt:lpwstr>3XUrhp+q6Fj4hYIE0ZuDjV007c5IvMNTJHibUEnOhSA+aNSlwb1lgzvOMFrCBi0jBsbJh/qytnhJTxD7jPIQ+OsFbuJvtxnSg1K93/cyKXzFzLhUwe3mUX2jWPAC2JmnpCdawbO5R/bQWexleRnR6paIFjVgsg8x9X8vtM6SouGk/Rwn+jcNjjuTaHC1hHveHATJU2Fw6HSmmL/L9z4bNgUJ63XWmTfZezK7WrCC7sqKzMYgk3W3FMVhpwvJCmk</vt:lpwstr>
  </property>
  <property fmtid="{D5CDD505-2E9C-101B-9397-08002B2CF9AE}" pid="47" name="x1ye=5">
    <vt:lpwstr>b3pEH4yL0tZJdr6/xkqWqGw4vO9Pi+IfcILH/LhydggxTfgX696k6P2IDZut/Jf+L2PRZXD9oMRnbbqfMKumynI/iTQXBQ91PF+6SMgLHDO+hJHFxWsk74qTkYdidh0zeKwT5crTWTPj8XNOygKo+ZbEmHridb1II25iyUbWs4C39ogcCEgQKkqXaINmzfxEMqa8cSEVwhfDG/gComTQyNWhJNmGUZTRV61QzJMYVfOeHGXQj5f17ptvwiLhPN2</vt:lpwstr>
  </property>
  <property fmtid="{D5CDD505-2E9C-101B-9397-08002B2CF9AE}" pid="48" name="x1ye=50">
    <vt:lpwstr>OX4s93cEDLZMNLsomeiovLEgkXnWtVXpdHDxzo0ez1JKos63JY/VOTVwv0MXK/c8ySZcwMFtTA4B/ernqIqq8pEqzsnTKiTqdQHTFY3mh/HghiQ0cKNbpifgLqjmXpmin4Xbz7bNzxaGk84qCw5pf/0/VarAHN9t78Ogah+ABQ+uXD6MSJ4S2uNOt86yfKeOIxJQ394gwpdonam65sgiFHY6SHfm0iU4M1+xbJQVUlGgJbpj7io+cPod5MwtQqT</vt:lpwstr>
  </property>
  <property fmtid="{D5CDD505-2E9C-101B-9397-08002B2CF9AE}" pid="49" name="x1ye=51">
    <vt:lpwstr>nMihzckIuaomn/6ClLNst9soipmLOgoxXAPiAV8hEzRIEe0WBreluH8xHqd1ZZSVUcZR/hjHRG3UdvZS9lJnvGaS9897n6obrUXtNJmecHXeMBQ7PKdwFoO0Yc/4ppkpvX4BlIugINLubCyTHEAZLtb6kvd3A/sW3ye2rHXoScjaEi/dIuTsXRFloYZR2XNWC9Ur+PcC631nw7zV15P6tMjPzEV6/QbQVviZeExq2Q5yfUT/5CYhaetwPnHWeza</vt:lpwstr>
  </property>
  <property fmtid="{D5CDD505-2E9C-101B-9397-08002B2CF9AE}" pid="50" name="x1ye=52">
    <vt:lpwstr>JsGo3PpL5nlOEil0lYdpGhN07n7xXSC8Q99dwKjuh4x1eTRcFsaoccJOcvwdAlK7URA/gSNzo+EBmmk1KelgXNZdtciSgv22NJKwMmIB9VTjYushTJu2eDqLBUAPgRxw5g3BoGWwKuqu/cdvB2DiOc8AbQNRY6Jpcsnr0oDvaR9UVu2EwUWL3BwzLvK9d/ZlGFKVkuWNBAuWswrBdrvhQCxdE4dND0EtIpxO0BLOUZnK+VKMyrzfVSJTV9fD4iY</vt:lpwstr>
  </property>
  <property fmtid="{D5CDD505-2E9C-101B-9397-08002B2CF9AE}" pid="51" name="x1ye=53">
    <vt:lpwstr>oSIG4haXAupnpupyrEOLuV0kx6xSli03udiajPPtpsk0aHFnkTkH+VYRo7J244Mynnz6+fWkmMtNT3b251IHJIs9DQoRsfb+4T5ti+KN/r5k+UAg98C/seWZZ/HfC9vC2Wb3bzchoFwRhdSUo5DhOw0GBegx7aC2zaNPtIJ7S2GiTpo6RGT/wAl4XA8OsQNdJRf2PTkRzmm3VexuNhniTK0WxkWopULfxZIPF/f21AaBYp7diJw0JBate5pPkZ9</vt:lpwstr>
  </property>
  <property fmtid="{D5CDD505-2E9C-101B-9397-08002B2CF9AE}" pid="52" name="x1ye=54">
    <vt:lpwstr>pxgw/smZkBT3DwQQUDwwpk10xwK0inHQm2BuALfLt0Xr6OyfKakXzUQiWI+Ct9nZQwpYvYszeOAF3SI5D9hcwhCmvsAxFIOVIBuoXwSpKJazx+CMGc/yUWCA2lyF7Z33jrzGOKfEdSRGAdKVunjRcUMYkhTSq59I2rjPVGCuyRBXC/hO9RvilIVLaam5r8C+Ym6tMbdkxeqBc7+XFGdq/b8ivwLqdVfbPioVH8FEoQkT0i//Mxn09zBvqWKQ9og</vt:lpwstr>
  </property>
  <property fmtid="{D5CDD505-2E9C-101B-9397-08002B2CF9AE}" pid="53" name="x1ye=55">
    <vt:lpwstr>8U5p6P67U+XbYMHT4uZPusbZZibJ/epRdQkxjh/hUSbvoCd1/kXgiD5yKLcAsckEwh0F7vhbGn6lB+IJ3897MPZ0Fh0cpVlmWEqDe/XXE6SfLu8tdlo4mh0av6Y7E9xDKy2q9DwMisuygNzSYLAMworwHq/NvysdNm0c7rVVttfaCBG/5zwZyFoDdhY+r4i+Z6Wi+sgIKD4wiyI6EwELov6doSE7a7EDxr3gOyrGJH0QirlXDzCX0tK5KjbztyG</vt:lpwstr>
  </property>
  <property fmtid="{D5CDD505-2E9C-101B-9397-08002B2CF9AE}" pid="54" name="x1ye=56">
    <vt:lpwstr>DMVU7hW2ydU99BP7T2L6qSF0W+AEaqWQlEax5KwPiQV0HVEEHyEUOyZs8QcgRVcfuqRyE6iGtyrluxJR3uJkqe7/f3xTcxNxP+VL4Ja454db3iuVl4TgFzMAOy7bPTyXGhdb+dfFYjGb2H7PJ8VmZWbDlmgeQxOftpLyP3H7Iwiow5MM04W5fDv9l7eFu2Tzs6VermA28Socf2zJwhPmbThyY3pQAdRY6WEZ7lbSbAPJ0xfu0OZF7w9eiMNpKxE</vt:lpwstr>
  </property>
  <property fmtid="{D5CDD505-2E9C-101B-9397-08002B2CF9AE}" pid="55" name="x1ye=57">
    <vt:lpwstr>d3HlCulooLDG/TYV+zlXf9c/sVxkyijKBB+YTtclb0dW4sD/oN5sCPggsQ9aDJ+0cTEvGWUQbbTd5x0rDpBrPGOZ+VSFVZecOcjVbyHBMJGpts8qzpIZFZxtkMgdWizrBDYcyXWelFchm4mWsrd0kzUEoUezZFHLKmpoguE8zX4MEugR91ekz5vGRVAVh9gTpyBtNeV70Y/g4eucAweD+z7HZfpvqQgIwrhzKFSIgvhULTsPMYueUIw/2XEEyDb</vt:lpwstr>
  </property>
  <property fmtid="{D5CDD505-2E9C-101B-9397-08002B2CF9AE}" pid="56" name="x1ye=58">
    <vt:lpwstr>h4e/4ZK/gC9GR6ee/leQsu8jTCplpZJXFcqE2QJf6nTIt+0nZp+mWXR1Qlv1u3v4b4l+Ioe8dHOfcw7FXnGaqsVPfeNAmaQnq2/8fjrn65NbCnB3RYbSqFcknOp2d9U+rxg9o8nbtsdPKEXKsNvMPJvfuYe9WGoWwVTDmWmwUZ1AoIvU+YTXB2N55gpa5OkwXOu6ga/eRHOcs41olOjaid3qG2E5SgNGXgtsIKR2E9Akst3CijzdXCcEF/SJnlF</vt:lpwstr>
  </property>
  <property fmtid="{D5CDD505-2E9C-101B-9397-08002B2CF9AE}" pid="57" name="x1ye=59">
    <vt:lpwstr>3cqxiOZlXR8Fpk+pkm6nWA2Gi7QZGvv8zg/VqImT1dEixxOgs3sVP5nnarBRZhjFV0Ib0gZOXjprMjKAtbSpBq7cWdIfwb2sXE1Ol5z6pYqp5XVw9STOCmjCsyU/d5XJ2oMKAqsjxpqJKHQSFjqgtpZiY/BX3OkQ9BKc2o6mpZCumslMr1ODGL95LgWUN1RDgL38DG7EJMfFujwRVrI1qnn+gfOIvGXFBwoOh38ej7BZvvDkkxIYhGu8trLMv4B</vt:lpwstr>
  </property>
  <property fmtid="{D5CDD505-2E9C-101B-9397-08002B2CF9AE}" pid="58" name="x1ye=6">
    <vt:lpwstr>K4jHwF1GKWVqAdVaANxBl486CI+rCj/dtm9HsNFPv9BInwMAdABrzoZUDjRKJ+cPVjEIqVM+ditZ+2fpdXxG8xlqkCo8xNGl9Cz4MNA0tZNcfTYf3izCJqLDNXc2NU976FZ70IDeAw7g1UWHcEKuFoPJhQW0F9MR5yiBmw3NNBG91GqZ7g513tSmFzS9mJ/EbvPBIS3O/9b9OySWg9bG/M37gg8d/BIG5GEJm/JnAysBZ95MgTWq2OmAn+43qLX</vt:lpwstr>
  </property>
  <property fmtid="{D5CDD505-2E9C-101B-9397-08002B2CF9AE}" pid="59" name="x1ye=60">
    <vt:lpwstr>dxhlQLa9eycB9vT648QBK5j94GZBDmwJ0V7zty8M1EFCNBmKxMIbxwKKZFrdiqbPjFUhJXVZVJZVa13MkiFmlmx1fAMWlWFrpJmPUnPS7xAz6fVoNd2K/VEiDMtizfYzhuYwmc+bc+77O5d5GJ9/M/VWFkanICaUh6M/TegVbQYqaC8vPj4eYV26P08iH5JNgKMxo/nVwT/Rl2vhNmmlcaKgwwAYwFI1nUEa15o0XZuRQVSI+ZCFo2H4YGDmKeb</vt:lpwstr>
  </property>
  <property fmtid="{D5CDD505-2E9C-101B-9397-08002B2CF9AE}" pid="60" name="x1ye=61">
    <vt:lpwstr>VFm+ZAiccp1o0sSWX7Sb2qKC9+EaS8KSDDl1sAO+yL9NcyEa6zh4Nkw334nf/kEqgp2TXn2gyRGdipfKNHe/dqVVj/bFwvpKa9HJyfJr4Uol8mDcwBgRlPzVWbZnw6kuo4hsU660bNxlSPsZRscJPyuSQ5+qsqQHPh8FNbrUv7TZt263ZKzf5VLHCNmPKcdstJtnUzq2U9iP27lcFJnUsKHM3RJN1gXChs88VbidDfN5C8Vj8hZdVa4jrolAKQf</vt:lpwstr>
  </property>
  <property fmtid="{D5CDD505-2E9C-101B-9397-08002B2CF9AE}" pid="61" name="x1ye=62">
    <vt:lpwstr>pxOM1f3SCMcXZatIgcTftUnl/sCPyCuFuFXxZ93L6+fWj5f6kYDEQfZO+sA0L4BXFQ03+V4A3Hgil/rkND+GC6QEXV6H+51sXfHzZxRyQrP1y02fjFJvj+KNzqeEu65Oa9Lxk0PqZYZBB+QXNKZy189mhsBFmqvLb/1itkQm2nbm4G/Ea7TdkX11EsUVyLf/h+WoVPm6h96SUNWFGZTTnz+/8wUWyIX1hIP/rHknhNX+S9gJ5Gz03kZxg0WN4z7</vt:lpwstr>
  </property>
  <property fmtid="{D5CDD505-2E9C-101B-9397-08002B2CF9AE}" pid="62" name="x1ye=63">
    <vt:lpwstr>M7kHaSaPpAGJpMRdqqhrQANXvhVakA8Y6hYI209EJPD/0FTAnDklvYE99xKJV0usH4Wbgau3t8yKak6V2Ez8zfmj6+E+PWiYOsZw8JB2y6RRRaxXGd+RrC6h/oru7Afj0lJr1EGapgagn4x23mh5QfsASfQSo1XRBOiJ/VE7vbI7sVZWOXZz/C5iASwwdGlJkDusIBb2MiPH3o8zYi55B8zPhd7agzpyISWEg3xxKViaJppuOvrmkzGtFNpkaYG</vt:lpwstr>
  </property>
  <property fmtid="{D5CDD505-2E9C-101B-9397-08002B2CF9AE}" pid="63" name="x1ye=64">
    <vt:lpwstr>Yuas0S9vDX+ZWEhQhN82CPZT6alyzTluFxGSQy6kDFC36OH7LQEp13zSqlp9ABqqKupeBXbCDLRVGOi/rxSl7BvijcmDAijGt8+u0+Qf1lHEVQ8IrCVwjJ79wvjb/FV9wNAmkmTpM4Wxll4C8nsOM1P/ZehPY3aNDx8MXmEHX6HeH6nmlQN420wFuE/plb91B+HrvbQ0S4xJP0ssL6A/MrqEwwmaAVvsGyyXosoq4RmIpdmspNHVo3z/ZqBl/w0</vt:lpwstr>
  </property>
  <property fmtid="{D5CDD505-2E9C-101B-9397-08002B2CF9AE}" pid="64" name="x1ye=65">
    <vt:lpwstr>4QCY/kht0TsU91l10x5RSQm4xGYYfIW6cP/NokonpFEsCyz7K/4hSbN+8cz6KQT4h7VQbpR17lA0Q1VRdSL3zky4DXDqlKsnDXsvzWx2mJRQDa6sIJ7MT+vmIZSMaBqToHKg/ue0s+5aSmS/22MJJnc9gHQFQaZ5GA4sKr0YCOGHFm4TaJgrx/C/rPMu3V2U9O0HyT2eqXWxxHKFW+AOZE1bQoGZrp8I3Ll49n2bLuU6+erQ9AKQLu0IpBqD/TH</vt:lpwstr>
  </property>
  <property fmtid="{D5CDD505-2E9C-101B-9397-08002B2CF9AE}" pid="65" name="x1ye=66">
    <vt:lpwstr>osUm4aFeboVkwlg/JPpIkNoD3Uxgc23gIDwzGMlcltOKLQZf96ejCKc9Sf9xdCAe7mY6ise3va2Oy/6H38ZCNAsW2qduJX9ErOF+6/CswiW1YYCoALYoDbEHcatxnu9qCBZvU/fwdJzrm3qoKzCKP6YLvYq5scLpWRcUvdpkvzHon6OVwhTSV2Bt42a3WrTVrgidTY82lc1yf+k5hNAUgZmr4BRRQNN0gDW/+GWf9XYY1We3NxdL1QX9V9wvVMp</vt:lpwstr>
  </property>
  <property fmtid="{D5CDD505-2E9C-101B-9397-08002B2CF9AE}" pid="66" name="x1ye=67">
    <vt:lpwstr>XjSb2POSBPNx+toITAdDAeu6Ozu+TsvcDuELUtzF3foEIFGKLtDlxcWzgGNyssVZ8PznISjtHTZwSUMG4Tr/5Ksc5W++akQTs3NvQ6nsUsceXzecSW+rffIx3TfZv/71Ijg1mvl1ur5KW519syd9A2QIbBaV4cYy70LmmKlnTQUodut0vmDrUiUSzsgM4ZQfOO92rvD8540CABzvuDRzGds5NKiSZlo8f8zerNBRZ0tOybM6fZpFUwLSeCMoXVs</vt:lpwstr>
  </property>
  <property fmtid="{D5CDD505-2E9C-101B-9397-08002B2CF9AE}" pid="67" name="x1ye=68">
    <vt:lpwstr>FX+7r4L0qR06O7K+E8pmmlMLfqz7u8tQ5iBsG5GPIDJ8WJryVK+H75Fgqbe8wJxmuP/2TcvBsMIe8dOvenpnXwBGjtfYslKE7auE1q/lYjuJi1HsOk48RW7oML4EBcajOGlTBwg3t+LbFjojHuYVvD5tSAmvL9uZgRNaqK4LsP6ySOIWwvTq44SUgH5KRGceyydxDE0yTAKgho9HJgZCDWxeywlgklCF3s9Qy6CEJXHv/kaPiDDHYDY6ZA70g1C</vt:lpwstr>
  </property>
  <property fmtid="{D5CDD505-2E9C-101B-9397-08002B2CF9AE}" pid="68" name="x1ye=69">
    <vt:lpwstr>epV9IMEBqmoavV7InVjqYNt/WZTbFta2RAOed1WqdmzOa+n5qM7oYJpt/0/tHDGa8RrRkJQFzkFOxzhKgGtMmj/Gk+7Ma1BPQ2R1S0cX9er+csGa/4fK5Cpxt/1QZ7YLARkJusyNWiSZI7ga8XosWm5IhyuhPg+HxkLaNsza7UmwkWOUjAUGsOt06cfzd1lgW5Xivva8hFwrcsVp/7zgn9UpqLkiopLD3HC/H520+jMRyKc3uRxYEeMvu6Cgq+1</vt:lpwstr>
  </property>
  <property fmtid="{D5CDD505-2E9C-101B-9397-08002B2CF9AE}" pid="69" name="x1ye=7">
    <vt:lpwstr>+xiSNX4I3QiC3OMgDlZ0zRvBIG5cfqaK0hHT+LwsXeMIw+rmUd7IbRo7LN8X3DIwf9SSvtUNLfczQX2LpkIE+2QTKGWD9ExmA/ZJ/x8v8Y9j19wz5fFszEezq/llGWI324QMC3BR/OeBY397iDQI4SanNn3wKILzBpqdizt83liGVJwN3jNeieMu8YWDP4UyLjZmiYjudubjvhUNipJtdGGsCd0t5U55BBlXan6jDqkhCdBBrH0/jbgFCRRPLPA</vt:lpwstr>
  </property>
  <property fmtid="{D5CDD505-2E9C-101B-9397-08002B2CF9AE}" pid="70" name="x1ye=70">
    <vt:lpwstr>mMfd6vhJlAXx8mQV1qmJH+dON052HBf6ITij6UNNdfvBBcDC6ULNpDVu8YhrDg/4FjYaAXnRqfd3iB2kHEpAhvQyTjqCTT4OTQZOW7+r1rtervXv9kbVHYjMy8bjPocyup49XJxqc6RSmVCfgsf1KyoztqjNK1uvTvWw2hrCFzl6q8jY7Q4fnSxum1zKrBkBJGMPTwcEZmZ+TiZBCCgRh9qVgF/usT5F2a8a4CD0/iXIOygO8MolUr++mldwkms</vt:lpwstr>
  </property>
  <property fmtid="{D5CDD505-2E9C-101B-9397-08002B2CF9AE}" pid="71" name="x1ye=71">
    <vt:lpwstr>gEqcbvaSJBYZkIwBV2bjNUMRNC74N4PH2f7/OhAvZlDfxt6k7tNqOCx04uqfTLsGh5kv5Uy8C+qxu/nXfh9LKozxSeYSj0dp4unscZae67E+9FYCV7R64725j1VCYWLQD468kMKyxi1o6x0H1uEePfKAOEjcbFxQF1R6D7lqRWWXUCRDWNn4EuAEySavxBc7iBpb7JlbtSb5Nl59Li+F/FMp+bUgaPjsskZQSo2307PLRXmkU5vFcUCo/7wVeSx</vt:lpwstr>
  </property>
  <property fmtid="{D5CDD505-2E9C-101B-9397-08002B2CF9AE}" pid="72" name="x1ye=72">
    <vt:lpwstr>nfuJISkrRQE1pJdKd/7e9LNQPmtZPVxveEe8P8050fPn29qB0ebpP05PHzMgRwAA</vt:lpwstr>
  </property>
  <property fmtid="{D5CDD505-2E9C-101B-9397-08002B2CF9AE}" pid="73" name="x1ye=8">
    <vt:lpwstr>ABOGaD5U81OerUv6vvwHw9tg7fO6hrxDy98p4qPCvCghRiiiEOJuZfPUnfHlPgGIlejadHYpsyIQt8Iq6IRdY9gJafk+eaEXFLKYBXXp0yfVAongMsAqxerPznE7zqN9bMc6lg1OI3/wGGvoDqzjLOTd3L5yWFc6JX2EIJ/WHkufjpPHLxETOONDM2ME3LX9UuqKDg7By4WO84fDAjsQhMFd8WIOXFncbcvuqw2Czgw5dD6tZzwF11rzRkFDv6z</vt:lpwstr>
  </property>
  <property fmtid="{D5CDD505-2E9C-101B-9397-08002B2CF9AE}" pid="74" name="x1ye=9">
    <vt:lpwstr>ln4QBca3pi+XBCEbjtanhYGw3UcgYSuXlLwkdQoNa7JZOpAqZgnqObECSsWCYlYdTfhBrDU5wFtx0rUrmNkxXrcynZKMngJesZQULwFCvn4eix8DUmi8BRyKk0GvK3TmdN1iCMahcKj/M0ZTDkPRnuYgieXWKNP++hv5bvPhJSQoxu1s9gQGmfIaEYu3D1d2EgztKU2vzxmSoPiIGmBloorSFmMb76OKvj7J4CDhpzlACimr7jppZqgxH4Kcean</vt:lpwstr>
  </property>
</Properties>
</file>